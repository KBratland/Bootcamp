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1721F6" w14:textId="77777777" w:rsidR="00112C25" w:rsidRPr="007778A4" w:rsidRDefault="00B473F6" w:rsidP="009A2AF2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32"/>
          <w:szCs w:val="32"/>
        </w:rPr>
      </w:pPr>
      <w:r w:rsidRPr="007778A4">
        <w:rPr>
          <w:rFonts w:ascii="Arial" w:hAnsi="Arial" w:cs="Arial"/>
          <w:sz w:val="32"/>
          <w:szCs w:val="32"/>
        </w:rPr>
        <w:t>Kristin Ann Bratland</w:t>
      </w:r>
    </w:p>
    <w:p w14:paraId="337E9DE1" w14:textId="31B82F50" w:rsidR="00DD3A83" w:rsidRPr="00C246D7" w:rsidRDefault="00191748" w:rsidP="009A2AF2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C246D7">
        <w:rPr>
          <w:rFonts w:ascii="Arial" w:hAnsi="Arial" w:cs="Arial"/>
        </w:rPr>
        <w:t>1931 SE Yukon Street Portla</w:t>
      </w:r>
      <w:r w:rsidR="00DD3A83" w:rsidRPr="00C246D7">
        <w:rPr>
          <w:rFonts w:ascii="Arial" w:hAnsi="Arial" w:cs="Arial"/>
        </w:rPr>
        <w:t>nd OR 97202</w:t>
      </w:r>
    </w:p>
    <w:p w14:paraId="1B7B8D78" w14:textId="2BD505BF" w:rsidR="00DD3A83" w:rsidRPr="00C246D7" w:rsidRDefault="009A2AF2" w:rsidP="009A2AF2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C246D7">
        <w:rPr>
          <w:rFonts w:ascii="Arial" w:hAnsi="Arial" w:cs="Arial"/>
        </w:rPr>
        <w:t>971-221-12</w:t>
      </w:r>
      <w:r w:rsidR="002250E6">
        <w:rPr>
          <w:rFonts w:ascii="Arial" w:hAnsi="Arial" w:cs="Arial"/>
        </w:rPr>
        <w:t>8</w:t>
      </w:r>
      <w:r w:rsidRPr="00C246D7">
        <w:rPr>
          <w:rFonts w:ascii="Arial" w:hAnsi="Arial" w:cs="Arial"/>
        </w:rPr>
        <w:t>3</w:t>
      </w:r>
      <w:r w:rsidR="00C246D7">
        <w:rPr>
          <w:rFonts w:ascii="Arial" w:hAnsi="Arial" w:cs="Arial"/>
        </w:rPr>
        <w:t xml:space="preserve">, </w:t>
      </w:r>
      <w:hyperlink r:id="rId9" w:history="1">
        <w:r w:rsidR="00DD3A83" w:rsidRPr="00C246D7">
          <w:rPr>
            <w:rStyle w:val="Hyperlink"/>
            <w:rFonts w:ascii="Arial" w:hAnsi="Arial" w:cs="Arial"/>
          </w:rPr>
          <w:t>kristin.bratland@gmail.com</w:t>
        </w:r>
      </w:hyperlink>
    </w:p>
    <w:p w14:paraId="6DEEE811" w14:textId="77777777" w:rsidR="00DD3A83" w:rsidRPr="00C246D7" w:rsidRDefault="00DD3A83" w:rsidP="00B473F6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549E847D" w14:textId="46611E47" w:rsidR="009A2AF2" w:rsidRPr="00C246D7" w:rsidRDefault="007C5A8B" w:rsidP="009A2AF2">
      <w:pPr>
        <w:widowControl w:val="0"/>
        <w:pBdr>
          <w:bottom w:val="single" w:sz="4" w:space="1" w:color="auto"/>
        </w:pBdr>
        <w:shd w:val="clear" w:color="auto" w:fill="E0E0E0"/>
        <w:autoSpaceDE w:val="0"/>
        <w:autoSpaceDN w:val="0"/>
        <w:adjustRightInd w:val="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Program </w:t>
      </w:r>
      <w:r w:rsidR="00D732F0">
        <w:rPr>
          <w:rFonts w:ascii="Arial" w:hAnsi="Arial" w:cs="Arial"/>
        </w:rPr>
        <w:t>Manager</w:t>
      </w:r>
    </w:p>
    <w:p w14:paraId="18A5B8CA" w14:textId="77777777" w:rsidR="009A2AF2" w:rsidRPr="00C246D7" w:rsidRDefault="009A2AF2" w:rsidP="00B36C7E">
      <w:pPr>
        <w:tabs>
          <w:tab w:val="right" w:pos="10080"/>
        </w:tabs>
        <w:rPr>
          <w:rFonts w:ascii="Arial" w:hAnsi="Arial" w:cs="Arial"/>
          <w:b/>
        </w:rPr>
      </w:pPr>
    </w:p>
    <w:p w14:paraId="6C83E242" w14:textId="012F3534" w:rsidR="00527A8E" w:rsidRPr="00C246D7" w:rsidRDefault="00745986" w:rsidP="00B36C7E">
      <w:pPr>
        <w:tabs>
          <w:tab w:val="right" w:pos="10080"/>
        </w:tabs>
        <w:rPr>
          <w:rFonts w:ascii="Arial" w:hAnsi="Arial" w:cs="Arial"/>
        </w:rPr>
      </w:pPr>
      <w:r w:rsidRPr="00C246D7">
        <w:rPr>
          <w:rFonts w:ascii="Arial" w:hAnsi="Arial" w:cs="Arial"/>
        </w:rPr>
        <w:t xml:space="preserve">Dynamic professional with expertise in </w:t>
      </w:r>
      <w:r w:rsidR="00907F33" w:rsidRPr="00377580">
        <w:rPr>
          <w:rFonts w:ascii="Arial" w:hAnsi="Arial" w:cs="Arial"/>
        </w:rPr>
        <w:t xml:space="preserve">high-level project management, </w:t>
      </w:r>
      <w:r w:rsidR="00BA2C12">
        <w:rPr>
          <w:rFonts w:ascii="Arial" w:hAnsi="Arial" w:cs="Arial"/>
        </w:rPr>
        <w:t xml:space="preserve">program design, </w:t>
      </w:r>
      <w:r w:rsidR="00D13421">
        <w:rPr>
          <w:rFonts w:ascii="Arial" w:hAnsi="Arial" w:cs="Arial"/>
        </w:rPr>
        <w:t xml:space="preserve">and process re-design </w:t>
      </w:r>
      <w:bookmarkStart w:id="0" w:name="_GoBack"/>
      <w:bookmarkEnd w:id="0"/>
      <w:r w:rsidR="006C42FC" w:rsidRPr="00377580">
        <w:rPr>
          <w:rFonts w:ascii="Arial" w:hAnsi="Arial" w:cs="Arial"/>
        </w:rPr>
        <w:t>with an u</w:t>
      </w:r>
      <w:r w:rsidR="006C1823" w:rsidRPr="00377580">
        <w:rPr>
          <w:rFonts w:ascii="Arial" w:hAnsi="Arial" w:cs="Arial"/>
        </w:rPr>
        <w:t>ncanny ability to use diverse skills for strategic problem solving</w:t>
      </w:r>
      <w:r w:rsidR="006C42FC" w:rsidRPr="00377580">
        <w:rPr>
          <w:rFonts w:ascii="Arial" w:hAnsi="Arial" w:cs="Arial"/>
        </w:rPr>
        <w:t>, process innovation,</w:t>
      </w:r>
      <w:r w:rsidR="006C1823" w:rsidRPr="00377580">
        <w:rPr>
          <w:rFonts w:ascii="Arial" w:hAnsi="Arial" w:cs="Arial"/>
        </w:rPr>
        <w:t xml:space="preserve"> and completing projects</w:t>
      </w:r>
      <w:r w:rsidR="00BA7889" w:rsidRPr="00377580">
        <w:rPr>
          <w:rFonts w:ascii="Arial" w:hAnsi="Arial" w:cs="Arial"/>
        </w:rPr>
        <w:t xml:space="preserve"> </w:t>
      </w:r>
      <w:r w:rsidR="00377580" w:rsidRPr="00377580">
        <w:rPr>
          <w:rFonts w:ascii="Arial" w:hAnsi="Arial" w:cs="Arial"/>
        </w:rPr>
        <w:t>on time and within budget</w:t>
      </w:r>
      <w:r w:rsidR="006C1823" w:rsidRPr="00377580">
        <w:rPr>
          <w:rFonts w:ascii="Arial" w:hAnsi="Arial" w:cs="Arial"/>
        </w:rPr>
        <w:t xml:space="preserve">. </w:t>
      </w:r>
      <w:r w:rsidR="006C42FC">
        <w:rPr>
          <w:rFonts w:ascii="Arial" w:hAnsi="Arial" w:cs="Arial"/>
        </w:rPr>
        <w:t>Skilled</w:t>
      </w:r>
      <w:r w:rsidR="006C42FC" w:rsidRPr="006C42FC">
        <w:rPr>
          <w:rFonts w:ascii="Arial" w:hAnsi="Arial" w:cs="Arial"/>
        </w:rPr>
        <w:t xml:space="preserve"> </w:t>
      </w:r>
      <w:r w:rsidR="006C42FC">
        <w:rPr>
          <w:rFonts w:ascii="Arial" w:hAnsi="Arial" w:cs="Arial"/>
        </w:rPr>
        <w:t xml:space="preserve">at </w:t>
      </w:r>
      <w:r w:rsidR="006C42FC" w:rsidRPr="006C42FC">
        <w:rPr>
          <w:rFonts w:ascii="Arial" w:hAnsi="Arial" w:cs="Arial"/>
        </w:rPr>
        <w:t>build</w:t>
      </w:r>
      <w:r w:rsidR="006C42FC">
        <w:rPr>
          <w:rFonts w:ascii="Arial" w:hAnsi="Arial" w:cs="Arial"/>
        </w:rPr>
        <w:t xml:space="preserve">ing </w:t>
      </w:r>
      <w:r w:rsidR="006C42FC" w:rsidRPr="00377580">
        <w:rPr>
          <w:rFonts w:ascii="Arial" w:hAnsi="Arial" w:cs="Arial"/>
        </w:rPr>
        <w:t>partnership</w:t>
      </w:r>
      <w:r w:rsidR="00335748" w:rsidRPr="00377580">
        <w:rPr>
          <w:rFonts w:ascii="Arial" w:hAnsi="Arial" w:cs="Arial"/>
        </w:rPr>
        <w:t>s</w:t>
      </w:r>
      <w:r w:rsidR="006C42FC" w:rsidRPr="00377580">
        <w:rPr>
          <w:rFonts w:ascii="Arial" w:hAnsi="Arial" w:cs="Arial"/>
        </w:rPr>
        <w:t>, conflict resolution</w:t>
      </w:r>
      <w:r w:rsidR="00C616F0" w:rsidRPr="00377580">
        <w:rPr>
          <w:rFonts w:ascii="Arial" w:hAnsi="Arial" w:cs="Arial"/>
        </w:rPr>
        <w:t>, and providing</w:t>
      </w:r>
      <w:r w:rsidR="006C42FC" w:rsidRPr="00377580">
        <w:rPr>
          <w:rFonts w:ascii="Arial" w:hAnsi="Arial" w:cs="Arial"/>
        </w:rPr>
        <w:t xml:space="preserve"> exceptional </w:t>
      </w:r>
      <w:r w:rsidR="00906226">
        <w:rPr>
          <w:rFonts w:ascii="Arial" w:hAnsi="Arial" w:cs="Arial"/>
        </w:rPr>
        <w:t>customer</w:t>
      </w:r>
      <w:r w:rsidR="00C616F0" w:rsidRPr="00377580">
        <w:rPr>
          <w:rFonts w:ascii="Arial" w:hAnsi="Arial" w:cs="Arial"/>
        </w:rPr>
        <w:t xml:space="preserve"> support</w:t>
      </w:r>
      <w:r w:rsidR="006C42FC" w:rsidRPr="00377580">
        <w:rPr>
          <w:rFonts w:ascii="Arial" w:hAnsi="Arial" w:cs="Arial"/>
        </w:rPr>
        <w:t xml:space="preserve"> using outstanding professionalism</w:t>
      </w:r>
      <w:r w:rsidR="001E28B6">
        <w:rPr>
          <w:rFonts w:ascii="Arial" w:hAnsi="Arial" w:cs="Arial"/>
        </w:rPr>
        <w:t>, diplomacy</w:t>
      </w:r>
      <w:r w:rsidR="006C42FC" w:rsidRPr="00377580">
        <w:rPr>
          <w:rFonts w:ascii="Arial" w:hAnsi="Arial" w:cs="Arial"/>
        </w:rPr>
        <w:t xml:space="preserve"> and reliability. Consistently excel</w:t>
      </w:r>
      <w:r w:rsidR="00E92CCB" w:rsidRPr="00377580">
        <w:rPr>
          <w:rFonts w:ascii="Arial" w:hAnsi="Arial" w:cs="Arial"/>
        </w:rPr>
        <w:t>s</w:t>
      </w:r>
      <w:r w:rsidR="006C42FC" w:rsidRPr="00377580">
        <w:rPr>
          <w:rFonts w:ascii="Arial" w:hAnsi="Arial" w:cs="Arial"/>
        </w:rPr>
        <w:t xml:space="preserve"> in big-picture ecosystem approach to affectively improve organizations, processes and procedures</w:t>
      </w:r>
      <w:r w:rsidR="00335748" w:rsidRPr="00377580">
        <w:rPr>
          <w:rFonts w:ascii="Arial" w:hAnsi="Arial" w:cs="Arial"/>
        </w:rPr>
        <w:t>, while</w:t>
      </w:r>
      <w:r w:rsidR="006C42FC" w:rsidRPr="00377580">
        <w:rPr>
          <w:rFonts w:ascii="Arial" w:hAnsi="Arial" w:cs="Arial"/>
        </w:rPr>
        <w:t xml:space="preserve"> foster</w:t>
      </w:r>
      <w:r w:rsidR="00335748" w:rsidRPr="00377580">
        <w:rPr>
          <w:rFonts w:ascii="Arial" w:hAnsi="Arial" w:cs="Arial"/>
        </w:rPr>
        <w:t>ing</w:t>
      </w:r>
      <w:r w:rsidR="006C42FC" w:rsidRPr="00377580">
        <w:rPr>
          <w:rFonts w:ascii="Arial" w:hAnsi="Arial" w:cs="Arial"/>
        </w:rPr>
        <w:t xml:space="preserve"> success for my </w:t>
      </w:r>
      <w:r w:rsidR="001E28B6">
        <w:rPr>
          <w:rFonts w:ascii="Arial" w:hAnsi="Arial" w:cs="Arial"/>
        </w:rPr>
        <w:t xml:space="preserve">community </w:t>
      </w:r>
      <w:r w:rsidR="006C42FC" w:rsidRPr="00377580">
        <w:rPr>
          <w:rFonts w:ascii="Arial" w:hAnsi="Arial" w:cs="Arial"/>
        </w:rPr>
        <w:t xml:space="preserve">team, </w:t>
      </w:r>
      <w:r w:rsidR="00377580" w:rsidRPr="00377580">
        <w:rPr>
          <w:rFonts w:ascii="Arial" w:hAnsi="Arial" w:cs="Arial"/>
        </w:rPr>
        <w:t>stake</w:t>
      </w:r>
      <w:r w:rsidR="00335748" w:rsidRPr="00377580">
        <w:rPr>
          <w:rFonts w:ascii="Arial" w:hAnsi="Arial" w:cs="Arial"/>
        </w:rPr>
        <w:t>holders</w:t>
      </w:r>
      <w:r w:rsidR="006C42FC" w:rsidRPr="00377580">
        <w:rPr>
          <w:rFonts w:ascii="Arial" w:hAnsi="Arial" w:cs="Arial"/>
        </w:rPr>
        <w:t>, and</w:t>
      </w:r>
      <w:r w:rsidR="006C42FC">
        <w:rPr>
          <w:rFonts w:ascii="Arial" w:hAnsi="Arial" w:cs="Arial"/>
        </w:rPr>
        <w:t xml:space="preserve"> </w:t>
      </w:r>
      <w:r w:rsidR="00335748">
        <w:rPr>
          <w:rFonts w:ascii="Arial" w:hAnsi="Arial" w:cs="Arial"/>
        </w:rPr>
        <w:t xml:space="preserve">the </w:t>
      </w:r>
      <w:r w:rsidR="006C42FC">
        <w:rPr>
          <w:rFonts w:ascii="Arial" w:hAnsi="Arial" w:cs="Arial"/>
        </w:rPr>
        <w:t>organization</w:t>
      </w:r>
      <w:r w:rsidR="006C42FC" w:rsidRPr="006C42FC">
        <w:rPr>
          <w:rFonts w:ascii="Arial" w:hAnsi="Arial" w:cs="Arial"/>
        </w:rPr>
        <w:t>.</w:t>
      </w:r>
    </w:p>
    <w:p w14:paraId="1A8BEEE5" w14:textId="77777777" w:rsidR="00527A8E" w:rsidRPr="00C246D7" w:rsidRDefault="00527A8E" w:rsidP="00B36C7E">
      <w:pPr>
        <w:tabs>
          <w:tab w:val="right" w:pos="10080"/>
        </w:tabs>
        <w:rPr>
          <w:rFonts w:ascii="Arial" w:hAnsi="Arial" w:cs="Arial"/>
        </w:rPr>
      </w:pPr>
    </w:p>
    <w:p w14:paraId="07C4052F" w14:textId="3BFF06D0" w:rsidR="00191748" w:rsidRPr="00C246D7" w:rsidRDefault="005561DB" w:rsidP="0001596D">
      <w:pPr>
        <w:pBdr>
          <w:top w:val="single" w:sz="18" w:space="1" w:color="auto"/>
          <w:bottom w:val="single" w:sz="4" w:space="1" w:color="auto"/>
        </w:pBdr>
        <w:shd w:val="clear" w:color="auto" w:fill="E0E0E0"/>
        <w:tabs>
          <w:tab w:val="right" w:pos="10080"/>
        </w:tabs>
        <w:jc w:val="center"/>
        <w:rPr>
          <w:rFonts w:ascii="Arial" w:hAnsi="Arial" w:cs="Arial"/>
        </w:rPr>
      </w:pPr>
      <w:r w:rsidRPr="00C246D7">
        <w:rPr>
          <w:rFonts w:ascii="Arial" w:hAnsi="Arial" w:cs="Arial"/>
        </w:rPr>
        <w:t>Relative Experience</w:t>
      </w:r>
    </w:p>
    <w:p w14:paraId="6BC75E22" w14:textId="77777777" w:rsidR="00527A8E" w:rsidRPr="00C246D7" w:rsidRDefault="00527A8E" w:rsidP="00B36C7E">
      <w:pPr>
        <w:tabs>
          <w:tab w:val="right" w:pos="10080"/>
        </w:tabs>
        <w:rPr>
          <w:rFonts w:ascii="Arial" w:hAnsi="Arial" w:cs="Arial"/>
        </w:rPr>
      </w:pPr>
    </w:p>
    <w:p w14:paraId="7B6E8888" w14:textId="0F308B96" w:rsidR="00C616F0" w:rsidRPr="00C246D7" w:rsidRDefault="00C616F0" w:rsidP="00C616F0">
      <w:pPr>
        <w:tabs>
          <w:tab w:val="right" w:pos="10800"/>
        </w:tabs>
        <w:rPr>
          <w:rFonts w:ascii="Arial" w:hAnsi="Arial" w:cs="Arial"/>
        </w:rPr>
      </w:pPr>
      <w:r>
        <w:rPr>
          <w:rFonts w:ascii="Arial" w:hAnsi="Arial" w:cs="Arial"/>
          <w:b/>
        </w:rPr>
        <w:t>Consultant</w:t>
      </w:r>
      <w:r w:rsidRPr="00C246D7">
        <w:rPr>
          <w:rFonts w:ascii="Arial" w:hAnsi="Arial" w:cs="Arial"/>
          <w:b/>
        </w:rPr>
        <w:t xml:space="preserve">, </w:t>
      </w:r>
      <w:r w:rsidR="007C5A8B">
        <w:rPr>
          <w:rFonts w:ascii="Arial" w:hAnsi="Arial" w:cs="Arial"/>
        </w:rPr>
        <w:t>Business Development</w:t>
      </w:r>
      <w:r w:rsidRPr="00C246D7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Owner,</w:t>
      </w:r>
      <w:r w:rsidRPr="00C246D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Portland, OR</w:t>
      </w:r>
      <w:r w:rsidRPr="00C246D7">
        <w:rPr>
          <w:rFonts w:ascii="Arial" w:hAnsi="Arial" w:cs="Arial"/>
          <w:b/>
        </w:rPr>
        <w:tab/>
      </w:r>
      <w:r w:rsidRPr="00C246D7">
        <w:rPr>
          <w:rFonts w:ascii="Arial" w:hAnsi="Arial" w:cs="Arial"/>
        </w:rPr>
        <w:t>03/14</w:t>
      </w:r>
      <w:r w:rsidR="007C5A8B">
        <w:rPr>
          <w:rFonts w:ascii="Arial" w:hAnsi="Arial" w:cs="Arial"/>
        </w:rPr>
        <w:t>-</w:t>
      </w:r>
      <w:r w:rsidR="007C5A8B" w:rsidRPr="007C5A8B">
        <w:rPr>
          <w:rFonts w:ascii="Arial" w:hAnsi="Arial" w:cs="Arial"/>
          <w:i/>
        </w:rPr>
        <w:t>present</w:t>
      </w:r>
    </w:p>
    <w:p w14:paraId="5A78CA82" w14:textId="77777777" w:rsidR="00C616F0" w:rsidRPr="00C246D7" w:rsidRDefault="00C616F0" w:rsidP="00C616F0">
      <w:pPr>
        <w:pStyle w:val="ListParagraph"/>
        <w:rPr>
          <w:rFonts w:ascii="Arial" w:hAnsi="Arial" w:cs="Arial"/>
        </w:rPr>
      </w:pPr>
    </w:p>
    <w:p w14:paraId="66FDB5DD" w14:textId="77777777" w:rsidR="00C616F0" w:rsidRPr="00C246D7" w:rsidRDefault="00C616F0" w:rsidP="00C616F0">
      <w:pPr>
        <w:pStyle w:val="ListParagraph"/>
        <w:tabs>
          <w:tab w:val="left" w:pos="360"/>
        </w:tabs>
        <w:ind w:left="360" w:hanging="360"/>
        <w:rPr>
          <w:rFonts w:ascii="Arial" w:hAnsi="Arial" w:cs="Arial"/>
          <w:i/>
        </w:rPr>
      </w:pPr>
      <w:r w:rsidRPr="00C246D7">
        <w:rPr>
          <w:rFonts w:ascii="Arial" w:hAnsi="Arial" w:cs="Arial"/>
          <w:i/>
        </w:rPr>
        <w:t>Major Accomplishments</w:t>
      </w:r>
    </w:p>
    <w:p w14:paraId="71E0E99B" w14:textId="16D371A5" w:rsidR="001E28B6" w:rsidRPr="004D7540" w:rsidRDefault="00405A2D" w:rsidP="001E28B6">
      <w:pPr>
        <w:pStyle w:val="ListParagraph"/>
        <w:numPr>
          <w:ilvl w:val="0"/>
          <w:numId w:val="28"/>
        </w:numPr>
        <w:tabs>
          <w:tab w:val="right" w:pos="10800"/>
        </w:tabs>
        <w:ind w:left="360"/>
        <w:rPr>
          <w:rFonts w:ascii="Arial" w:hAnsi="Arial" w:cs="Arial"/>
          <w:b/>
        </w:rPr>
      </w:pPr>
      <w:r>
        <w:rPr>
          <w:rFonts w:ascii="Arial" w:hAnsi="Arial" w:cs="Arial"/>
        </w:rPr>
        <w:t>Providing</w:t>
      </w:r>
      <w:r w:rsidR="001E28B6">
        <w:rPr>
          <w:rFonts w:ascii="Arial" w:hAnsi="Arial" w:cs="Arial"/>
        </w:rPr>
        <w:t xml:space="preserve"> 125% ROI by </w:t>
      </w:r>
      <w:r>
        <w:rPr>
          <w:rFonts w:ascii="Arial" w:hAnsi="Arial" w:cs="Arial"/>
        </w:rPr>
        <w:t>training</w:t>
      </w:r>
      <w:r w:rsidR="001E28B6">
        <w:rPr>
          <w:rFonts w:ascii="Arial" w:hAnsi="Arial" w:cs="Arial"/>
        </w:rPr>
        <w:t xml:space="preserve"> small business </w:t>
      </w:r>
      <w:r>
        <w:rPr>
          <w:rFonts w:ascii="Arial" w:hAnsi="Arial" w:cs="Arial"/>
        </w:rPr>
        <w:t xml:space="preserve">owners about sound business </w:t>
      </w:r>
      <w:r w:rsidR="001E28B6">
        <w:rPr>
          <w:rFonts w:ascii="Arial" w:hAnsi="Arial" w:cs="Arial"/>
        </w:rPr>
        <w:t>process</w:t>
      </w:r>
      <w:r>
        <w:rPr>
          <w:rFonts w:ascii="Arial" w:hAnsi="Arial" w:cs="Arial"/>
        </w:rPr>
        <w:t>,</w:t>
      </w:r>
      <w:r w:rsidR="001E28B6">
        <w:rPr>
          <w:rFonts w:ascii="Arial" w:hAnsi="Arial" w:cs="Arial"/>
        </w:rPr>
        <w:t xml:space="preserve"> procedure </w:t>
      </w:r>
      <w:r>
        <w:rPr>
          <w:rFonts w:ascii="Arial" w:hAnsi="Arial" w:cs="Arial"/>
        </w:rPr>
        <w:t>and communication</w:t>
      </w:r>
      <w:r w:rsidR="00D732F0">
        <w:rPr>
          <w:rFonts w:ascii="Arial" w:hAnsi="Arial" w:cs="Arial"/>
        </w:rPr>
        <w:t xml:space="preserve"> including web, email, and traditional campaign and customer communication</w:t>
      </w:r>
    </w:p>
    <w:p w14:paraId="21453B77" w14:textId="3FC6BC00" w:rsidR="00A67728" w:rsidRPr="00C616F0" w:rsidRDefault="00A67728" w:rsidP="00A67728">
      <w:pPr>
        <w:pStyle w:val="ListParagraph"/>
        <w:numPr>
          <w:ilvl w:val="0"/>
          <w:numId w:val="28"/>
        </w:numPr>
        <w:tabs>
          <w:tab w:val="right" w:pos="10800"/>
        </w:tabs>
        <w:ind w:left="360"/>
        <w:rPr>
          <w:rFonts w:ascii="Arial" w:hAnsi="Arial" w:cs="Arial"/>
          <w:b/>
        </w:rPr>
      </w:pPr>
      <w:r w:rsidRPr="00C616F0">
        <w:rPr>
          <w:rFonts w:ascii="Arial" w:hAnsi="Arial" w:cs="Arial"/>
        </w:rPr>
        <w:t xml:space="preserve">Providing collaborative writing and editorial services for faculty </w:t>
      </w:r>
      <w:r>
        <w:rPr>
          <w:rFonts w:ascii="Arial" w:hAnsi="Arial" w:cs="Arial"/>
        </w:rPr>
        <w:t>consultant marketing material resulting in 90% placement</w:t>
      </w:r>
    </w:p>
    <w:p w14:paraId="35A62623" w14:textId="1748E9FE" w:rsidR="00A67728" w:rsidRPr="007C5A8B" w:rsidRDefault="00A67728" w:rsidP="00A67728">
      <w:pPr>
        <w:pStyle w:val="ListParagraph"/>
        <w:numPr>
          <w:ilvl w:val="0"/>
          <w:numId w:val="28"/>
        </w:numPr>
        <w:tabs>
          <w:tab w:val="right" w:pos="10800"/>
        </w:tabs>
        <w:ind w:left="360"/>
        <w:rPr>
          <w:rFonts w:ascii="Arial" w:hAnsi="Arial" w:cs="Arial"/>
          <w:b/>
        </w:rPr>
      </w:pPr>
      <w:r>
        <w:rPr>
          <w:rFonts w:ascii="Arial" w:hAnsi="Arial" w:cs="Arial"/>
        </w:rPr>
        <w:t>Increase business efficiency by 50% through company process redesign, e.g. material and project planning for schools and scheduling &amp;customer tracking for contractors</w:t>
      </w:r>
    </w:p>
    <w:p w14:paraId="54BFD806" w14:textId="6A5909B1" w:rsidR="004D7540" w:rsidRPr="00C616F0" w:rsidRDefault="00405A2D" w:rsidP="009505D3">
      <w:pPr>
        <w:pStyle w:val="ListParagraph"/>
        <w:numPr>
          <w:ilvl w:val="0"/>
          <w:numId w:val="28"/>
        </w:numPr>
        <w:tabs>
          <w:tab w:val="right" w:pos="10800"/>
        </w:tabs>
        <w:ind w:left="360"/>
        <w:rPr>
          <w:rFonts w:ascii="Arial" w:hAnsi="Arial" w:cs="Arial"/>
          <w:b/>
        </w:rPr>
      </w:pPr>
      <w:r>
        <w:rPr>
          <w:rFonts w:ascii="Arial" w:hAnsi="Arial" w:cs="Arial"/>
        </w:rPr>
        <w:t>Respond to customer needs with kind, energetic and creative solutions</w:t>
      </w:r>
      <w:r w:rsidR="004D7540">
        <w:rPr>
          <w:rFonts w:ascii="Arial" w:hAnsi="Arial" w:cs="Arial"/>
        </w:rPr>
        <w:t xml:space="preserve"> </w:t>
      </w:r>
    </w:p>
    <w:p w14:paraId="199614F6" w14:textId="77777777" w:rsidR="00C616F0" w:rsidRDefault="00C616F0" w:rsidP="009505D3">
      <w:pPr>
        <w:tabs>
          <w:tab w:val="right" w:pos="10800"/>
        </w:tabs>
        <w:rPr>
          <w:rFonts w:ascii="Arial" w:hAnsi="Arial" w:cs="Arial"/>
          <w:b/>
        </w:rPr>
      </w:pPr>
    </w:p>
    <w:p w14:paraId="0F92FD99" w14:textId="49698B16" w:rsidR="00DA11D3" w:rsidRPr="00C246D7" w:rsidRDefault="00070600" w:rsidP="009505D3">
      <w:pPr>
        <w:tabs>
          <w:tab w:val="right" w:pos="10800"/>
        </w:tabs>
        <w:rPr>
          <w:rFonts w:ascii="Arial" w:hAnsi="Arial" w:cs="Arial"/>
        </w:rPr>
      </w:pPr>
      <w:r w:rsidRPr="00C246D7">
        <w:rPr>
          <w:rFonts w:ascii="Arial" w:hAnsi="Arial" w:cs="Arial"/>
          <w:b/>
        </w:rPr>
        <w:t>Development Officer</w:t>
      </w:r>
      <w:r w:rsidR="0001596D" w:rsidRPr="00C246D7">
        <w:rPr>
          <w:rFonts w:ascii="Arial" w:hAnsi="Arial" w:cs="Arial"/>
          <w:b/>
        </w:rPr>
        <w:t xml:space="preserve">, </w:t>
      </w:r>
      <w:r w:rsidR="00E800CE" w:rsidRPr="00C246D7">
        <w:rPr>
          <w:rFonts w:ascii="Arial" w:hAnsi="Arial" w:cs="Arial"/>
        </w:rPr>
        <w:t xml:space="preserve">Capstone International </w:t>
      </w:r>
      <w:r w:rsidR="0001596D" w:rsidRPr="00C246D7">
        <w:rPr>
          <w:rFonts w:ascii="Arial" w:hAnsi="Arial" w:cs="Arial"/>
        </w:rPr>
        <w:t>Executive Education</w:t>
      </w:r>
      <w:r w:rsidR="009505D3" w:rsidRPr="00C246D7">
        <w:rPr>
          <w:rFonts w:ascii="Arial" w:hAnsi="Arial" w:cs="Arial"/>
        </w:rPr>
        <w:t xml:space="preserve">, </w:t>
      </w:r>
      <w:r w:rsidR="00071A67">
        <w:rPr>
          <w:rFonts w:ascii="Arial" w:hAnsi="Arial" w:cs="Arial"/>
        </w:rPr>
        <w:t>Portland, OR</w:t>
      </w:r>
      <w:r w:rsidR="003E5862" w:rsidRPr="00C246D7">
        <w:rPr>
          <w:rFonts w:ascii="Arial" w:hAnsi="Arial" w:cs="Arial"/>
          <w:b/>
        </w:rPr>
        <w:tab/>
      </w:r>
      <w:r w:rsidR="00D368B4" w:rsidRPr="00C246D7">
        <w:rPr>
          <w:rFonts w:ascii="Arial" w:hAnsi="Arial" w:cs="Arial"/>
        </w:rPr>
        <w:t>11/11- 0</w:t>
      </w:r>
      <w:r w:rsidR="0001596D" w:rsidRPr="00C246D7">
        <w:rPr>
          <w:rFonts w:ascii="Arial" w:hAnsi="Arial" w:cs="Arial"/>
        </w:rPr>
        <w:t>3</w:t>
      </w:r>
      <w:r w:rsidR="00D368B4" w:rsidRPr="00C246D7">
        <w:rPr>
          <w:rFonts w:ascii="Arial" w:hAnsi="Arial" w:cs="Arial"/>
        </w:rPr>
        <w:t>/14</w:t>
      </w:r>
    </w:p>
    <w:p w14:paraId="151795D3" w14:textId="253A9930" w:rsidR="00E800CE" w:rsidRPr="00C246D7" w:rsidRDefault="00E800CE" w:rsidP="001C59DA">
      <w:pPr>
        <w:pStyle w:val="ListParagraph"/>
        <w:rPr>
          <w:rFonts w:ascii="Arial" w:hAnsi="Arial" w:cs="Arial"/>
        </w:rPr>
      </w:pPr>
    </w:p>
    <w:p w14:paraId="44DB7ED1" w14:textId="538D6C66" w:rsidR="00E800CE" w:rsidRPr="00C246D7" w:rsidRDefault="00C246D7" w:rsidP="00E800CE">
      <w:pPr>
        <w:pStyle w:val="ListParagraph"/>
        <w:tabs>
          <w:tab w:val="left" w:pos="360"/>
        </w:tabs>
        <w:ind w:left="360" w:hanging="360"/>
        <w:rPr>
          <w:rFonts w:ascii="Arial" w:hAnsi="Arial" w:cs="Arial"/>
          <w:i/>
        </w:rPr>
      </w:pPr>
      <w:r w:rsidRPr="00C246D7">
        <w:rPr>
          <w:rFonts w:ascii="Arial" w:hAnsi="Arial" w:cs="Arial"/>
          <w:i/>
        </w:rPr>
        <w:t>Major</w:t>
      </w:r>
      <w:r w:rsidR="003958C4" w:rsidRPr="00C246D7">
        <w:rPr>
          <w:rFonts w:ascii="Arial" w:hAnsi="Arial" w:cs="Arial"/>
          <w:i/>
        </w:rPr>
        <w:t xml:space="preserve"> </w:t>
      </w:r>
      <w:r w:rsidRPr="00C246D7">
        <w:rPr>
          <w:rFonts w:ascii="Arial" w:hAnsi="Arial" w:cs="Arial"/>
          <w:i/>
        </w:rPr>
        <w:t>Accomplishments</w:t>
      </w:r>
    </w:p>
    <w:p w14:paraId="286BB8BC" w14:textId="77777777" w:rsidR="00BA2C12" w:rsidRPr="00C246D7" w:rsidRDefault="00BA2C12" w:rsidP="00BA2C12">
      <w:pPr>
        <w:pStyle w:val="ListParagraph"/>
        <w:numPr>
          <w:ilvl w:val="0"/>
          <w:numId w:val="28"/>
        </w:numPr>
        <w:ind w:left="360"/>
        <w:rPr>
          <w:rFonts w:ascii="Arial" w:hAnsi="Arial" w:cs="Arial"/>
        </w:rPr>
      </w:pPr>
      <w:r w:rsidRPr="00C246D7">
        <w:rPr>
          <w:rFonts w:ascii="Arial" w:hAnsi="Arial" w:cs="Arial"/>
        </w:rPr>
        <w:t xml:space="preserve">Managed multiple high visibility projects simultaneously, </w:t>
      </w:r>
      <w:r w:rsidRPr="00213A40">
        <w:rPr>
          <w:rFonts w:ascii="Arial" w:hAnsi="Arial" w:cs="Arial"/>
          <w:i/>
        </w:rPr>
        <w:t>tripling</w:t>
      </w:r>
      <w:r w:rsidRPr="00C246D7">
        <w:rPr>
          <w:rFonts w:ascii="Arial" w:hAnsi="Arial" w:cs="Arial"/>
        </w:rPr>
        <w:t xml:space="preserve"> client base in new and untapped areas of domestic and international business</w:t>
      </w:r>
    </w:p>
    <w:p w14:paraId="01F8FBB6" w14:textId="3AB8767E" w:rsidR="003958C4" w:rsidRDefault="003958C4" w:rsidP="004E0245">
      <w:pPr>
        <w:pStyle w:val="ListParagraph"/>
        <w:numPr>
          <w:ilvl w:val="0"/>
          <w:numId w:val="28"/>
        </w:numPr>
        <w:ind w:left="360"/>
        <w:rPr>
          <w:rFonts w:ascii="Arial" w:hAnsi="Arial" w:cs="Arial"/>
        </w:rPr>
      </w:pPr>
      <w:r w:rsidRPr="00C246D7">
        <w:rPr>
          <w:rFonts w:ascii="Arial" w:hAnsi="Arial" w:cs="Arial"/>
        </w:rPr>
        <w:t>Developed</w:t>
      </w:r>
      <w:r w:rsidR="00A624CB" w:rsidRPr="00C246D7">
        <w:rPr>
          <w:rFonts w:ascii="Arial" w:hAnsi="Arial" w:cs="Arial"/>
        </w:rPr>
        <w:t>,</w:t>
      </w:r>
      <w:r w:rsidRPr="00C246D7">
        <w:rPr>
          <w:rFonts w:ascii="Arial" w:hAnsi="Arial" w:cs="Arial"/>
        </w:rPr>
        <w:t xml:space="preserve"> designed</w:t>
      </w:r>
      <w:r w:rsidR="00A624CB" w:rsidRPr="00C246D7">
        <w:rPr>
          <w:rFonts w:ascii="Arial" w:hAnsi="Arial" w:cs="Arial"/>
        </w:rPr>
        <w:t>,</w:t>
      </w:r>
      <w:r w:rsidRPr="00C246D7">
        <w:rPr>
          <w:rFonts w:ascii="Arial" w:hAnsi="Arial" w:cs="Arial"/>
        </w:rPr>
        <w:t xml:space="preserve"> and improved </w:t>
      </w:r>
      <w:r w:rsidR="00A624CB" w:rsidRPr="00C246D7">
        <w:rPr>
          <w:rFonts w:ascii="Arial" w:hAnsi="Arial" w:cs="Arial"/>
        </w:rPr>
        <w:t xml:space="preserve">international and domestic </w:t>
      </w:r>
      <w:r w:rsidRPr="00C246D7">
        <w:rPr>
          <w:rFonts w:ascii="Arial" w:hAnsi="Arial" w:cs="Arial"/>
        </w:rPr>
        <w:t xml:space="preserve">management processes for over </w:t>
      </w:r>
      <w:r w:rsidR="00A624CB" w:rsidRPr="00C246D7">
        <w:rPr>
          <w:rFonts w:ascii="Arial" w:hAnsi="Arial" w:cs="Arial"/>
        </w:rPr>
        <w:t>30 executive education programs</w:t>
      </w:r>
    </w:p>
    <w:p w14:paraId="29A22B48" w14:textId="4AE62FE2" w:rsidR="00213A40" w:rsidRPr="00C246D7" w:rsidRDefault="00213A40" w:rsidP="00213A40">
      <w:pPr>
        <w:pStyle w:val="ListParagraph"/>
        <w:numPr>
          <w:ilvl w:val="0"/>
          <w:numId w:val="28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Assessed Client and Resource performance using standardized and novel measuring techniques</w:t>
      </w:r>
    </w:p>
    <w:p w14:paraId="7230D7C6" w14:textId="56D2C03D" w:rsidR="00213A40" w:rsidRPr="00C246D7" w:rsidRDefault="00213A40" w:rsidP="00213A40">
      <w:pPr>
        <w:pStyle w:val="ListParagraph"/>
        <w:numPr>
          <w:ilvl w:val="0"/>
          <w:numId w:val="28"/>
        </w:numPr>
        <w:ind w:left="360"/>
        <w:rPr>
          <w:rFonts w:ascii="Arial" w:hAnsi="Arial" w:cs="Arial"/>
        </w:rPr>
      </w:pPr>
      <w:r w:rsidRPr="00C246D7">
        <w:rPr>
          <w:rFonts w:ascii="Arial" w:hAnsi="Arial" w:cs="Arial"/>
        </w:rPr>
        <w:t xml:space="preserve">Conceptualized web-based database application for managing </w:t>
      </w:r>
      <w:r>
        <w:rPr>
          <w:rFonts w:ascii="Arial" w:hAnsi="Arial" w:cs="Arial"/>
        </w:rPr>
        <w:t>1000s</w:t>
      </w:r>
      <w:r w:rsidRPr="00C246D7">
        <w:rPr>
          <w:rFonts w:ascii="Arial" w:hAnsi="Arial" w:cs="Arial"/>
        </w:rPr>
        <w:t xml:space="preserve"> of faculty, client and </w:t>
      </w:r>
      <w:r>
        <w:rPr>
          <w:rFonts w:ascii="Arial" w:hAnsi="Arial" w:cs="Arial"/>
        </w:rPr>
        <w:t>partner</w:t>
      </w:r>
      <w:r w:rsidRPr="00C246D7">
        <w:rPr>
          <w:rFonts w:ascii="Arial" w:hAnsi="Arial" w:cs="Arial"/>
        </w:rPr>
        <w:t xml:space="preserve"> data </w:t>
      </w:r>
      <w:r>
        <w:rPr>
          <w:rFonts w:ascii="Arial" w:hAnsi="Arial" w:cs="Arial"/>
        </w:rPr>
        <w:t>and</w:t>
      </w:r>
      <w:r w:rsidRPr="00C246D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created</w:t>
      </w:r>
      <w:r w:rsidRPr="00C246D7">
        <w:rPr>
          <w:rFonts w:ascii="Arial" w:hAnsi="Arial" w:cs="Arial"/>
        </w:rPr>
        <w:t xml:space="preserve"> a program management platform </w:t>
      </w:r>
      <w:r>
        <w:rPr>
          <w:rFonts w:ascii="Arial" w:hAnsi="Arial" w:cs="Arial"/>
        </w:rPr>
        <w:t>within application</w:t>
      </w:r>
      <w:r w:rsidRPr="00C246D7">
        <w:rPr>
          <w:rFonts w:ascii="Arial" w:hAnsi="Arial" w:cs="Arial"/>
        </w:rPr>
        <w:t xml:space="preserve">  </w:t>
      </w:r>
    </w:p>
    <w:p w14:paraId="339CF67D" w14:textId="19C0F758" w:rsidR="00E800CE" w:rsidRPr="0033023C" w:rsidRDefault="00E800CE" w:rsidP="004E0245">
      <w:pPr>
        <w:pStyle w:val="ListParagraph"/>
        <w:numPr>
          <w:ilvl w:val="0"/>
          <w:numId w:val="28"/>
        </w:numPr>
        <w:ind w:left="360"/>
        <w:rPr>
          <w:rFonts w:ascii="Arial" w:hAnsi="Arial" w:cs="Arial"/>
        </w:rPr>
      </w:pPr>
      <w:r w:rsidRPr="0033023C">
        <w:rPr>
          <w:rFonts w:ascii="Arial" w:hAnsi="Arial" w:cs="Arial"/>
        </w:rPr>
        <w:t>Generated $125K profit in</w:t>
      </w:r>
      <w:r w:rsidR="00191748" w:rsidRPr="0033023C">
        <w:rPr>
          <w:rFonts w:ascii="Arial" w:hAnsi="Arial" w:cs="Arial"/>
        </w:rPr>
        <w:t xml:space="preserve"> </w:t>
      </w:r>
      <w:r w:rsidR="0001596D" w:rsidRPr="0033023C">
        <w:rPr>
          <w:rFonts w:ascii="Arial" w:hAnsi="Arial" w:cs="Arial"/>
        </w:rPr>
        <w:t>6</w:t>
      </w:r>
      <w:r w:rsidR="00191748" w:rsidRPr="0033023C">
        <w:rPr>
          <w:rFonts w:ascii="Arial" w:hAnsi="Arial" w:cs="Arial"/>
        </w:rPr>
        <w:t xml:space="preserve"> months</w:t>
      </w:r>
      <w:r w:rsidR="00335748">
        <w:rPr>
          <w:rFonts w:ascii="Arial" w:hAnsi="Arial" w:cs="Arial"/>
        </w:rPr>
        <w:t xml:space="preserve"> </w:t>
      </w:r>
      <w:r w:rsidR="00335748" w:rsidRPr="009D464E">
        <w:rPr>
          <w:rFonts w:ascii="Arial" w:hAnsi="Arial" w:cs="Arial"/>
        </w:rPr>
        <w:t>and</w:t>
      </w:r>
      <w:r w:rsidR="0033023C" w:rsidRPr="0033023C">
        <w:rPr>
          <w:rFonts w:ascii="Arial" w:hAnsi="Arial" w:cs="Arial"/>
        </w:rPr>
        <w:t xml:space="preserve"> </w:t>
      </w:r>
      <w:r w:rsidR="0033023C">
        <w:rPr>
          <w:rFonts w:ascii="Arial" w:hAnsi="Arial" w:cs="Arial"/>
        </w:rPr>
        <w:t>e</w:t>
      </w:r>
      <w:r w:rsidR="00A624CB" w:rsidRPr="0033023C">
        <w:rPr>
          <w:rFonts w:ascii="Arial" w:hAnsi="Arial" w:cs="Arial"/>
        </w:rPr>
        <w:t xml:space="preserve">xceeded target profit margins by </w:t>
      </w:r>
      <w:r w:rsidRPr="0033023C">
        <w:rPr>
          <w:rFonts w:ascii="Arial" w:hAnsi="Arial" w:cs="Arial"/>
        </w:rPr>
        <w:t xml:space="preserve">5-10% </w:t>
      </w:r>
    </w:p>
    <w:p w14:paraId="3969D280" w14:textId="77777777" w:rsidR="00213A40" w:rsidRPr="00C246D7" w:rsidRDefault="00213A40" w:rsidP="00213A40">
      <w:pPr>
        <w:pStyle w:val="ListParagraph"/>
        <w:numPr>
          <w:ilvl w:val="0"/>
          <w:numId w:val="28"/>
        </w:numPr>
        <w:ind w:left="360"/>
        <w:rPr>
          <w:rFonts w:ascii="Arial" w:hAnsi="Arial" w:cs="Arial"/>
        </w:rPr>
      </w:pPr>
      <w:r w:rsidRPr="00C246D7">
        <w:rPr>
          <w:rFonts w:ascii="Arial" w:hAnsi="Arial" w:cs="Arial"/>
        </w:rPr>
        <w:t>Spearheaded company structural re</w:t>
      </w:r>
      <w:r>
        <w:rPr>
          <w:rFonts w:ascii="Arial" w:hAnsi="Arial" w:cs="Arial"/>
        </w:rPr>
        <w:t>-design</w:t>
      </w:r>
      <w:r w:rsidRPr="00C246D7">
        <w:rPr>
          <w:rFonts w:ascii="Arial" w:hAnsi="Arial" w:cs="Arial"/>
        </w:rPr>
        <w:t xml:space="preserve"> and </w:t>
      </w:r>
      <w:r>
        <w:rPr>
          <w:rFonts w:ascii="Arial" w:hAnsi="Arial" w:cs="Arial"/>
        </w:rPr>
        <w:t xml:space="preserve">created </w:t>
      </w:r>
      <w:r w:rsidRPr="00C246D7">
        <w:rPr>
          <w:rFonts w:ascii="Arial" w:hAnsi="Arial" w:cs="Arial"/>
        </w:rPr>
        <w:t>sales team structure</w:t>
      </w:r>
      <w:r>
        <w:rPr>
          <w:rFonts w:ascii="Arial" w:hAnsi="Arial" w:cs="Arial"/>
        </w:rPr>
        <w:t xml:space="preserve"> to increase sales 3x</w:t>
      </w:r>
    </w:p>
    <w:p w14:paraId="7F994377" w14:textId="77777777" w:rsidR="007B02EE" w:rsidRDefault="007B02EE" w:rsidP="007B02EE">
      <w:pPr>
        <w:pStyle w:val="ListParagraph"/>
        <w:numPr>
          <w:ilvl w:val="0"/>
          <w:numId w:val="28"/>
        </w:numPr>
        <w:ind w:left="360"/>
        <w:rPr>
          <w:rFonts w:ascii="Arial" w:hAnsi="Arial" w:cs="Arial"/>
        </w:rPr>
      </w:pPr>
      <w:r w:rsidRPr="00C246D7">
        <w:rPr>
          <w:rFonts w:ascii="Arial" w:hAnsi="Arial" w:cs="Arial"/>
        </w:rPr>
        <w:t xml:space="preserve">Initiated </w:t>
      </w:r>
      <w:r>
        <w:rPr>
          <w:rFonts w:ascii="Arial" w:hAnsi="Arial" w:cs="Arial"/>
        </w:rPr>
        <w:t xml:space="preserve">2 </w:t>
      </w:r>
      <w:r w:rsidRPr="00C246D7">
        <w:rPr>
          <w:rFonts w:ascii="Arial" w:hAnsi="Arial" w:cs="Arial"/>
        </w:rPr>
        <w:t xml:space="preserve">new and </w:t>
      </w:r>
      <w:r>
        <w:rPr>
          <w:rFonts w:ascii="Arial" w:hAnsi="Arial" w:cs="Arial"/>
        </w:rPr>
        <w:t>novel</w:t>
      </w:r>
      <w:r w:rsidRPr="00C246D7">
        <w:rPr>
          <w:rFonts w:ascii="Arial" w:hAnsi="Arial" w:cs="Arial"/>
        </w:rPr>
        <w:t xml:space="preserve"> business partnerships </w:t>
      </w:r>
      <w:r>
        <w:rPr>
          <w:rFonts w:ascii="Arial" w:hAnsi="Arial" w:cs="Arial"/>
        </w:rPr>
        <w:t>for clients with</w:t>
      </w:r>
      <w:r w:rsidRPr="00C246D7">
        <w:rPr>
          <w:rFonts w:ascii="Arial" w:hAnsi="Arial" w:cs="Arial"/>
        </w:rPr>
        <w:t xml:space="preserve"> universities for </w:t>
      </w:r>
      <w:r>
        <w:rPr>
          <w:rFonts w:ascii="Arial" w:hAnsi="Arial" w:cs="Arial"/>
        </w:rPr>
        <w:t>new revenue</w:t>
      </w:r>
    </w:p>
    <w:p w14:paraId="174C3974" w14:textId="7E37ECAD" w:rsidR="00213A40" w:rsidRPr="00213A40" w:rsidRDefault="00213A40" w:rsidP="007B02EE">
      <w:pPr>
        <w:pStyle w:val="ListParagraph"/>
        <w:numPr>
          <w:ilvl w:val="0"/>
          <w:numId w:val="28"/>
        </w:numPr>
        <w:ind w:left="360"/>
        <w:rPr>
          <w:rFonts w:ascii="Arial" w:hAnsi="Arial" w:cs="Arial"/>
        </w:rPr>
      </w:pPr>
      <w:r w:rsidRPr="00C246D7">
        <w:rPr>
          <w:rFonts w:ascii="Arial" w:hAnsi="Arial" w:cs="Arial"/>
        </w:rPr>
        <w:t xml:space="preserve">Wrote </w:t>
      </w:r>
      <w:r>
        <w:rPr>
          <w:rFonts w:ascii="Arial" w:hAnsi="Arial" w:cs="Arial"/>
        </w:rPr>
        <w:t xml:space="preserve">dozens of </w:t>
      </w:r>
      <w:r w:rsidRPr="00C246D7">
        <w:rPr>
          <w:rFonts w:ascii="Arial" w:hAnsi="Arial" w:cs="Arial"/>
        </w:rPr>
        <w:t xml:space="preserve">program </w:t>
      </w:r>
      <w:r>
        <w:rPr>
          <w:rFonts w:ascii="Arial" w:hAnsi="Arial" w:cs="Arial"/>
        </w:rPr>
        <w:t xml:space="preserve">proposals, </w:t>
      </w:r>
      <w:r w:rsidRPr="00C246D7">
        <w:rPr>
          <w:rFonts w:ascii="Arial" w:hAnsi="Arial" w:cs="Arial"/>
        </w:rPr>
        <w:t>guidelines</w:t>
      </w:r>
      <w:r>
        <w:rPr>
          <w:rFonts w:ascii="Arial" w:hAnsi="Arial" w:cs="Arial"/>
        </w:rPr>
        <w:t>,</w:t>
      </w:r>
      <w:r w:rsidRPr="00C246D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and </w:t>
      </w:r>
      <w:r w:rsidRPr="00C246D7">
        <w:rPr>
          <w:rFonts w:ascii="Arial" w:hAnsi="Arial" w:cs="Arial"/>
        </w:rPr>
        <w:t>training documents read and enjoyed</w:t>
      </w:r>
    </w:p>
    <w:p w14:paraId="6DCB78BB" w14:textId="77777777" w:rsidR="00867BF9" w:rsidRPr="00C246D7" w:rsidRDefault="00867BF9" w:rsidP="00867BF9">
      <w:pPr>
        <w:pStyle w:val="ListParagraph"/>
        <w:numPr>
          <w:ilvl w:val="0"/>
          <w:numId w:val="28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Trained staff and co-workers in GoogleDrive, MSOffice, and other IT processes to increase efficiency of team work and communication</w:t>
      </w:r>
    </w:p>
    <w:p w14:paraId="205B68AD" w14:textId="77777777" w:rsidR="00867BF9" w:rsidRPr="00867BF9" w:rsidRDefault="00867BF9" w:rsidP="00867BF9">
      <w:pPr>
        <w:tabs>
          <w:tab w:val="right" w:pos="10800"/>
        </w:tabs>
        <w:rPr>
          <w:rFonts w:ascii="Arial" w:hAnsi="Arial" w:cs="Arial"/>
          <w:b/>
        </w:rPr>
      </w:pPr>
    </w:p>
    <w:p w14:paraId="5D3A3746" w14:textId="1E35063D" w:rsidR="00E03C2E" w:rsidRPr="00C246D7" w:rsidRDefault="00E03C2E" w:rsidP="00E03C2E">
      <w:pPr>
        <w:tabs>
          <w:tab w:val="right" w:pos="10800"/>
        </w:tabs>
        <w:rPr>
          <w:rFonts w:ascii="Arial" w:hAnsi="Arial" w:cs="Arial"/>
        </w:rPr>
      </w:pPr>
      <w:r>
        <w:rPr>
          <w:rFonts w:ascii="Arial" w:hAnsi="Arial" w:cs="Arial"/>
          <w:b/>
        </w:rPr>
        <w:t>Clinical Research Development</w:t>
      </w:r>
      <w:r w:rsidRPr="00C246D7">
        <w:rPr>
          <w:rFonts w:ascii="Arial" w:hAnsi="Arial" w:cs="Arial"/>
          <w:b/>
        </w:rPr>
        <w:t xml:space="preserve">, </w:t>
      </w:r>
      <w:r w:rsidRPr="00533B4B">
        <w:rPr>
          <w:rFonts w:ascii="Arial" w:hAnsi="Arial" w:cs="Arial"/>
        </w:rPr>
        <w:t>Trialogic Research</w:t>
      </w:r>
      <w:r w:rsidRPr="00E03C2E">
        <w:rPr>
          <w:rFonts w:ascii="Arial" w:hAnsi="Arial" w:cs="Arial"/>
        </w:rPr>
        <w:t xml:space="preserve"> remote office</w:t>
      </w:r>
      <w:r w:rsidRPr="00C246D7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San Diego,</w:t>
      </w:r>
      <w:r w:rsidRPr="00C246D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CA</w:t>
      </w:r>
      <w:r>
        <w:rPr>
          <w:rFonts w:ascii="Arial" w:hAnsi="Arial" w:cs="Arial"/>
        </w:rPr>
        <w:tab/>
        <w:t>10</w:t>
      </w:r>
      <w:r w:rsidRPr="00C246D7">
        <w:rPr>
          <w:rFonts w:ascii="Arial" w:hAnsi="Arial" w:cs="Arial"/>
        </w:rPr>
        <w:t>/</w:t>
      </w:r>
      <w:r>
        <w:rPr>
          <w:rFonts w:ascii="Arial" w:hAnsi="Arial" w:cs="Arial"/>
        </w:rPr>
        <w:t>10</w:t>
      </w:r>
      <w:r w:rsidRPr="00C246D7">
        <w:rPr>
          <w:rFonts w:ascii="Arial" w:hAnsi="Arial" w:cs="Arial"/>
        </w:rPr>
        <w:t>-10/</w:t>
      </w:r>
      <w:r>
        <w:rPr>
          <w:rFonts w:ascii="Arial" w:hAnsi="Arial" w:cs="Arial"/>
        </w:rPr>
        <w:t>11</w:t>
      </w:r>
    </w:p>
    <w:p w14:paraId="1D675B0A" w14:textId="77777777" w:rsidR="00E03C2E" w:rsidRPr="00C246D7" w:rsidRDefault="00E03C2E" w:rsidP="00E03C2E">
      <w:pPr>
        <w:tabs>
          <w:tab w:val="right" w:pos="10080"/>
        </w:tabs>
        <w:rPr>
          <w:rFonts w:ascii="Arial" w:hAnsi="Arial" w:cs="Arial"/>
        </w:rPr>
      </w:pPr>
    </w:p>
    <w:p w14:paraId="211C439C" w14:textId="77777777" w:rsidR="00E03C2E" w:rsidRPr="00C246D7" w:rsidRDefault="00E03C2E" w:rsidP="00E03C2E">
      <w:pPr>
        <w:tabs>
          <w:tab w:val="right" w:pos="10080"/>
        </w:tabs>
        <w:rPr>
          <w:rFonts w:ascii="Arial" w:hAnsi="Arial" w:cs="Arial"/>
          <w:i/>
        </w:rPr>
      </w:pPr>
      <w:r w:rsidRPr="00C246D7">
        <w:rPr>
          <w:rFonts w:ascii="Arial" w:hAnsi="Arial" w:cs="Arial"/>
          <w:i/>
        </w:rPr>
        <w:t>Major Accomplishments</w:t>
      </w:r>
    </w:p>
    <w:p w14:paraId="2E3766AC" w14:textId="77777777" w:rsidR="00E03C2E" w:rsidRPr="00A967FF" w:rsidRDefault="00E03C2E" w:rsidP="00E03C2E">
      <w:pPr>
        <w:numPr>
          <w:ilvl w:val="0"/>
          <w:numId w:val="3"/>
        </w:numPr>
        <w:tabs>
          <w:tab w:val="left" w:pos="9900"/>
          <w:tab w:val="left" w:pos="9990"/>
          <w:tab w:val="right" w:pos="10080"/>
        </w:tabs>
        <w:ind w:left="360"/>
        <w:rPr>
          <w:rFonts w:ascii="Arial" w:hAnsi="Arial" w:cs="Arial"/>
        </w:rPr>
      </w:pPr>
      <w:r w:rsidRPr="00A967FF">
        <w:rPr>
          <w:rFonts w:ascii="Arial" w:hAnsi="Arial" w:cs="Arial"/>
        </w:rPr>
        <w:t xml:space="preserve">Researched </w:t>
      </w:r>
      <w:r>
        <w:rPr>
          <w:rFonts w:ascii="Arial" w:hAnsi="Arial" w:cs="Arial"/>
        </w:rPr>
        <w:t>feasibility</w:t>
      </w:r>
      <w:r w:rsidRPr="00A967FF">
        <w:rPr>
          <w:rFonts w:ascii="Arial" w:hAnsi="Arial" w:cs="Arial"/>
        </w:rPr>
        <w:t xml:space="preserve"> of NW Trialogic Research site by </w:t>
      </w:r>
      <w:r>
        <w:rPr>
          <w:rFonts w:ascii="Arial" w:hAnsi="Arial" w:cs="Arial"/>
        </w:rPr>
        <w:t>selecting</w:t>
      </w:r>
      <w:r w:rsidRPr="00A967FF">
        <w:rPr>
          <w:rFonts w:ascii="Arial" w:hAnsi="Arial" w:cs="Arial"/>
        </w:rPr>
        <w:t xml:space="preserve"> appropriate doctors and practices and </w:t>
      </w:r>
      <w:r>
        <w:rPr>
          <w:rFonts w:ascii="Arial" w:hAnsi="Arial" w:cs="Arial"/>
        </w:rPr>
        <w:t>analyzing</w:t>
      </w:r>
      <w:r w:rsidRPr="00A967FF">
        <w:rPr>
          <w:rFonts w:ascii="Arial" w:hAnsi="Arial" w:cs="Arial"/>
        </w:rPr>
        <w:t xml:space="preserve"> participation rates</w:t>
      </w:r>
    </w:p>
    <w:p w14:paraId="64A3B4F3" w14:textId="77777777" w:rsidR="00213A40" w:rsidRPr="00A967FF" w:rsidRDefault="00213A40" w:rsidP="00213A40">
      <w:pPr>
        <w:numPr>
          <w:ilvl w:val="0"/>
          <w:numId w:val="3"/>
        </w:numPr>
        <w:tabs>
          <w:tab w:val="left" w:pos="9900"/>
          <w:tab w:val="left" w:pos="9990"/>
          <w:tab w:val="right" w:pos="10080"/>
        </w:tabs>
        <w:ind w:left="360"/>
        <w:rPr>
          <w:rFonts w:ascii="Arial" w:hAnsi="Arial" w:cs="Arial"/>
        </w:rPr>
      </w:pPr>
      <w:r w:rsidRPr="00A967FF">
        <w:rPr>
          <w:rFonts w:ascii="Arial" w:hAnsi="Arial" w:cs="Arial"/>
        </w:rPr>
        <w:t>Discovered need for and generated source documents and data collection templates</w:t>
      </w:r>
    </w:p>
    <w:p w14:paraId="1E6AAA34" w14:textId="77777777" w:rsidR="00E03C2E" w:rsidRPr="00A967FF" w:rsidRDefault="00E03C2E" w:rsidP="00E03C2E">
      <w:pPr>
        <w:numPr>
          <w:ilvl w:val="0"/>
          <w:numId w:val="3"/>
        </w:numPr>
        <w:tabs>
          <w:tab w:val="left" w:pos="9900"/>
          <w:tab w:val="left" w:pos="9990"/>
          <w:tab w:val="right" w:pos="10080"/>
        </w:tabs>
        <w:ind w:left="360"/>
        <w:rPr>
          <w:rFonts w:ascii="Arial" w:hAnsi="Arial" w:cs="Arial"/>
        </w:rPr>
      </w:pPr>
      <w:r w:rsidRPr="00A967FF">
        <w:rPr>
          <w:rFonts w:ascii="Arial" w:hAnsi="Arial" w:cs="Arial"/>
        </w:rPr>
        <w:lastRenderedPageBreak/>
        <w:t>Initiated partnerships, reviewed and managed site questionnaires and contracts, developed written and presentation recruitment materials</w:t>
      </w:r>
    </w:p>
    <w:p w14:paraId="0D141744" w14:textId="77777777" w:rsidR="00213A40" w:rsidRPr="00C246D7" w:rsidRDefault="00213A40" w:rsidP="00213A40">
      <w:pPr>
        <w:pStyle w:val="ListParagraph"/>
        <w:numPr>
          <w:ilvl w:val="0"/>
          <w:numId w:val="3"/>
        </w:numPr>
        <w:tabs>
          <w:tab w:val="right" w:pos="10080"/>
        </w:tabs>
        <w:ind w:left="360"/>
        <w:rPr>
          <w:rFonts w:ascii="Arial" w:hAnsi="Arial" w:cs="Arial"/>
        </w:rPr>
      </w:pPr>
      <w:r w:rsidRPr="00C246D7">
        <w:rPr>
          <w:rFonts w:ascii="Arial" w:hAnsi="Arial" w:cs="Arial"/>
        </w:rPr>
        <w:t xml:space="preserve">Received </w:t>
      </w:r>
      <w:r>
        <w:rPr>
          <w:rFonts w:ascii="Arial" w:hAnsi="Arial" w:cs="Arial"/>
        </w:rPr>
        <w:t xml:space="preserve">Trialogic </w:t>
      </w:r>
      <w:r w:rsidRPr="00533B4B">
        <w:rPr>
          <w:rFonts w:ascii="Arial" w:hAnsi="Arial" w:cs="Arial"/>
        </w:rPr>
        <w:t xml:space="preserve">Clinical Trial Coordination Certification </w:t>
      </w:r>
    </w:p>
    <w:p w14:paraId="2B6AC460" w14:textId="77777777" w:rsidR="0064044E" w:rsidRPr="0064044E" w:rsidRDefault="0064044E" w:rsidP="0064044E">
      <w:pPr>
        <w:tabs>
          <w:tab w:val="left" w:pos="9900"/>
          <w:tab w:val="left" w:pos="9990"/>
          <w:tab w:val="right" w:pos="10080"/>
        </w:tabs>
        <w:rPr>
          <w:rFonts w:ascii="Arial" w:hAnsi="Arial" w:cs="Arial"/>
        </w:rPr>
      </w:pPr>
    </w:p>
    <w:p w14:paraId="73845B85" w14:textId="2DCE6D07" w:rsidR="00C246D7" w:rsidRPr="00C246D7" w:rsidRDefault="00C246D7" w:rsidP="009505D3">
      <w:pPr>
        <w:tabs>
          <w:tab w:val="right" w:pos="10800"/>
        </w:tabs>
        <w:rPr>
          <w:rFonts w:ascii="Arial" w:hAnsi="Arial" w:cs="Arial"/>
          <w:b/>
        </w:rPr>
      </w:pPr>
      <w:r w:rsidRPr="00C246D7">
        <w:rPr>
          <w:rFonts w:ascii="Arial" w:hAnsi="Arial" w:cs="Arial"/>
          <w:b/>
        </w:rPr>
        <w:t>Event Planner</w:t>
      </w:r>
      <w:r w:rsidR="000B5E56" w:rsidRPr="00C246D7">
        <w:rPr>
          <w:rFonts w:ascii="Arial" w:hAnsi="Arial" w:cs="Arial"/>
          <w:b/>
        </w:rPr>
        <w:t xml:space="preserve">, </w:t>
      </w:r>
      <w:r w:rsidRPr="00C246D7">
        <w:rPr>
          <w:rFonts w:ascii="Arial" w:hAnsi="Arial" w:cs="Arial"/>
          <w:b/>
        </w:rPr>
        <w:t>Co-owner</w:t>
      </w:r>
    </w:p>
    <w:p w14:paraId="58AE56BC" w14:textId="37B7EEAF" w:rsidR="00191748" w:rsidRPr="00C246D7" w:rsidRDefault="00191748" w:rsidP="009505D3">
      <w:pPr>
        <w:tabs>
          <w:tab w:val="right" w:pos="10800"/>
        </w:tabs>
        <w:rPr>
          <w:rFonts w:ascii="Arial" w:hAnsi="Arial" w:cs="Arial"/>
        </w:rPr>
      </w:pPr>
      <w:r w:rsidRPr="00C246D7">
        <w:rPr>
          <w:rFonts w:ascii="Arial" w:hAnsi="Arial" w:cs="Arial"/>
        </w:rPr>
        <w:t>Spectacular Weddings &amp; Events</w:t>
      </w:r>
      <w:r w:rsidR="009505D3" w:rsidRPr="00C246D7">
        <w:rPr>
          <w:rFonts w:ascii="Arial" w:hAnsi="Arial" w:cs="Arial"/>
        </w:rPr>
        <w:t xml:space="preserve">, </w:t>
      </w:r>
      <w:r w:rsidRPr="00C246D7">
        <w:rPr>
          <w:rFonts w:ascii="Arial" w:hAnsi="Arial" w:cs="Arial"/>
        </w:rPr>
        <w:t>Flagstaff, AZ</w:t>
      </w:r>
      <w:r w:rsidRPr="00C246D7">
        <w:rPr>
          <w:rFonts w:ascii="Arial" w:hAnsi="Arial" w:cs="Arial"/>
          <w:b/>
        </w:rPr>
        <w:t xml:space="preserve"> </w:t>
      </w:r>
      <w:r w:rsidRPr="00C246D7">
        <w:rPr>
          <w:rFonts w:ascii="Arial" w:hAnsi="Arial" w:cs="Arial"/>
          <w:b/>
        </w:rPr>
        <w:tab/>
      </w:r>
      <w:r w:rsidRPr="00C246D7">
        <w:rPr>
          <w:rFonts w:ascii="Arial" w:hAnsi="Arial" w:cs="Arial"/>
        </w:rPr>
        <w:t>02/05-10/09</w:t>
      </w:r>
    </w:p>
    <w:p w14:paraId="33423E25" w14:textId="77777777" w:rsidR="00DA11D3" w:rsidRPr="00C246D7" w:rsidRDefault="00DA11D3" w:rsidP="00191748">
      <w:pPr>
        <w:tabs>
          <w:tab w:val="right" w:pos="10080"/>
        </w:tabs>
        <w:rPr>
          <w:rFonts w:ascii="Arial" w:hAnsi="Arial" w:cs="Arial"/>
        </w:rPr>
      </w:pPr>
    </w:p>
    <w:p w14:paraId="0F56CEBC" w14:textId="77777777" w:rsidR="00DA11D3" w:rsidRPr="00C246D7" w:rsidRDefault="00DA11D3" w:rsidP="00191748">
      <w:pPr>
        <w:tabs>
          <w:tab w:val="right" w:pos="10080"/>
        </w:tabs>
        <w:rPr>
          <w:rFonts w:ascii="Arial" w:hAnsi="Arial" w:cs="Arial"/>
          <w:i/>
        </w:rPr>
      </w:pPr>
      <w:r w:rsidRPr="00C246D7">
        <w:rPr>
          <w:rFonts w:ascii="Arial" w:hAnsi="Arial" w:cs="Arial"/>
          <w:i/>
        </w:rPr>
        <w:t>Major Accomplishments</w:t>
      </w:r>
    </w:p>
    <w:p w14:paraId="798C6C48" w14:textId="77777777" w:rsidR="00213A40" w:rsidRDefault="00213A40" w:rsidP="00213A40">
      <w:pPr>
        <w:pStyle w:val="ListParagraph"/>
        <w:numPr>
          <w:ilvl w:val="0"/>
          <w:numId w:val="27"/>
        </w:numPr>
        <w:tabs>
          <w:tab w:val="right" w:pos="1008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>Cut event work time in half by creating process and program management documents increasing revenue by 50%</w:t>
      </w:r>
    </w:p>
    <w:p w14:paraId="0CA699CF" w14:textId="39A31518" w:rsidR="006C1823" w:rsidRPr="00C246D7" w:rsidRDefault="00FD19AB" w:rsidP="006C1823">
      <w:pPr>
        <w:pStyle w:val="ListParagraph"/>
        <w:numPr>
          <w:ilvl w:val="0"/>
          <w:numId w:val="27"/>
        </w:numPr>
        <w:tabs>
          <w:tab w:val="right" w:pos="10080"/>
        </w:tabs>
        <w:ind w:left="360"/>
        <w:rPr>
          <w:rFonts w:ascii="Arial" w:hAnsi="Arial" w:cs="Arial"/>
        </w:rPr>
      </w:pPr>
      <w:r w:rsidRPr="00C246D7">
        <w:rPr>
          <w:rFonts w:ascii="Arial" w:hAnsi="Arial" w:cs="Arial"/>
        </w:rPr>
        <w:t>Received</w:t>
      </w:r>
      <w:r w:rsidR="00DA11D3" w:rsidRPr="00C246D7">
        <w:rPr>
          <w:rFonts w:ascii="Arial" w:hAnsi="Arial" w:cs="Arial"/>
        </w:rPr>
        <w:t xml:space="preserve"> outstanding testimonials </w:t>
      </w:r>
      <w:r w:rsidR="006C1823" w:rsidRPr="00C246D7">
        <w:rPr>
          <w:rFonts w:ascii="Arial" w:hAnsi="Arial" w:cs="Arial"/>
        </w:rPr>
        <w:t>for</w:t>
      </w:r>
      <w:r w:rsidR="00DA11D3" w:rsidRPr="00C246D7">
        <w:rPr>
          <w:rFonts w:ascii="Arial" w:hAnsi="Arial" w:cs="Arial"/>
        </w:rPr>
        <w:t xml:space="preserve"> </w:t>
      </w:r>
      <w:r w:rsidR="006C1823" w:rsidRPr="00C246D7">
        <w:rPr>
          <w:rFonts w:ascii="Arial" w:hAnsi="Arial" w:cs="Arial"/>
        </w:rPr>
        <w:t>customized events that</w:t>
      </w:r>
      <w:r w:rsidR="00335748">
        <w:rPr>
          <w:rFonts w:ascii="Arial" w:hAnsi="Arial" w:cs="Arial"/>
        </w:rPr>
        <w:t xml:space="preserve"> represented the vision of the </w:t>
      </w:r>
      <w:r w:rsidR="00335748" w:rsidRPr="00907F33">
        <w:rPr>
          <w:rFonts w:ascii="Arial" w:hAnsi="Arial" w:cs="Arial"/>
        </w:rPr>
        <w:t>c</w:t>
      </w:r>
      <w:r w:rsidR="006C1823" w:rsidRPr="00C246D7">
        <w:rPr>
          <w:rFonts w:ascii="Arial" w:hAnsi="Arial" w:cs="Arial"/>
        </w:rPr>
        <w:t xml:space="preserve">lient from small intimate gatherings to large 200+ person events </w:t>
      </w:r>
    </w:p>
    <w:p w14:paraId="60B3D810" w14:textId="1780AA9F" w:rsidR="00DA11D3" w:rsidRPr="00C246D7" w:rsidRDefault="006C1823" w:rsidP="009F37E6">
      <w:pPr>
        <w:pStyle w:val="ListParagraph"/>
        <w:numPr>
          <w:ilvl w:val="0"/>
          <w:numId w:val="27"/>
        </w:numPr>
        <w:tabs>
          <w:tab w:val="right" w:pos="10080"/>
        </w:tabs>
        <w:ind w:left="360"/>
        <w:rPr>
          <w:rFonts w:ascii="Arial" w:hAnsi="Arial" w:cs="Arial"/>
        </w:rPr>
      </w:pPr>
      <w:r w:rsidRPr="00C246D7">
        <w:rPr>
          <w:rFonts w:ascii="Arial" w:hAnsi="Arial" w:cs="Arial"/>
        </w:rPr>
        <w:t xml:space="preserve">Exceptional and graceful management of high-end </w:t>
      </w:r>
      <w:r w:rsidR="00030A8D" w:rsidRPr="00C246D7">
        <w:rPr>
          <w:rFonts w:ascii="Arial" w:hAnsi="Arial" w:cs="Arial"/>
        </w:rPr>
        <w:t xml:space="preserve">clients </w:t>
      </w:r>
      <w:r w:rsidRPr="00C246D7">
        <w:rPr>
          <w:rFonts w:ascii="Arial" w:hAnsi="Arial" w:cs="Arial"/>
        </w:rPr>
        <w:t xml:space="preserve">and their changing needs </w:t>
      </w:r>
    </w:p>
    <w:p w14:paraId="3906472C" w14:textId="10964C96" w:rsidR="00DA11D3" w:rsidRPr="00C246D7" w:rsidRDefault="004E0245" w:rsidP="00191748">
      <w:pPr>
        <w:pStyle w:val="ListParagraph"/>
        <w:numPr>
          <w:ilvl w:val="0"/>
          <w:numId w:val="27"/>
        </w:numPr>
        <w:tabs>
          <w:tab w:val="right" w:pos="10080"/>
        </w:tabs>
        <w:ind w:left="360"/>
        <w:rPr>
          <w:rFonts w:ascii="Arial" w:hAnsi="Arial" w:cs="Arial"/>
        </w:rPr>
      </w:pPr>
      <w:r w:rsidRPr="00C246D7">
        <w:rPr>
          <w:rFonts w:ascii="Arial" w:hAnsi="Arial" w:cs="Arial"/>
        </w:rPr>
        <w:t>Effectively m</w:t>
      </w:r>
      <w:r w:rsidR="00DA11D3" w:rsidRPr="00C246D7">
        <w:rPr>
          <w:rFonts w:ascii="Arial" w:hAnsi="Arial" w:cs="Arial"/>
        </w:rPr>
        <w:t xml:space="preserve">anaged </w:t>
      </w:r>
      <w:r w:rsidR="006C1823" w:rsidRPr="00C246D7">
        <w:rPr>
          <w:rFonts w:ascii="Arial" w:hAnsi="Arial" w:cs="Arial"/>
        </w:rPr>
        <w:t>simultaneous</w:t>
      </w:r>
      <w:r w:rsidR="00DA11D3" w:rsidRPr="00C246D7">
        <w:rPr>
          <w:rFonts w:ascii="Arial" w:hAnsi="Arial" w:cs="Arial"/>
        </w:rPr>
        <w:t xml:space="preserve"> activities, multiple vendors, </w:t>
      </w:r>
      <w:r w:rsidRPr="00C246D7">
        <w:rPr>
          <w:rFonts w:ascii="Arial" w:hAnsi="Arial" w:cs="Arial"/>
        </w:rPr>
        <w:t>and event attendees</w:t>
      </w:r>
    </w:p>
    <w:p w14:paraId="1F93EF62" w14:textId="4EAC7FD6" w:rsidR="004E0245" w:rsidRPr="00C246D7" w:rsidRDefault="00213A40" w:rsidP="00191748">
      <w:pPr>
        <w:pStyle w:val="ListParagraph"/>
        <w:numPr>
          <w:ilvl w:val="0"/>
          <w:numId w:val="27"/>
        </w:numPr>
        <w:tabs>
          <w:tab w:val="right" w:pos="1008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4E0245" w:rsidRPr="00C246D7">
        <w:rPr>
          <w:rFonts w:ascii="Arial" w:hAnsi="Arial" w:cs="Arial"/>
        </w:rPr>
        <w:t>nsured budget adherence</w:t>
      </w:r>
      <w:r w:rsidR="00030A8D" w:rsidRPr="00C246D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and</w:t>
      </w:r>
      <w:r w:rsidR="00030A8D" w:rsidRPr="00C246D7">
        <w:rPr>
          <w:rFonts w:ascii="Arial" w:hAnsi="Arial" w:cs="Arial"/>
        </w:rPr>
        <w:t xml:space="preserve"> substantially reduced anticipated expense</w:t>
      </w:r>
      <w:r>
        <w:rPr>
          <w:rFonts w:ascii="Arial" w:hAnsi="Arial" w:cs="Arial"/>
        </w:rPr>
        <w:t xml:space="preserve"> consistently by 20%</w:t>
      </w:r>
      <w:r w:rsidR="004E0245" w:rsidRPr="00C246D7">
        <w:rPr>
          <w:rFonts w:ascii="Arial" w:hAnsi="Arial" w:cs="Arial"/>
        </w:rPr>
        <w:t>, advised on booking talent, caterers, and subcontractors</w:t>
      </w:r>
    </w:p>
    <w:p w14:paraId="4444E730" w14:textId="254CA8F2" w:rsidR="00DA11D3" w:rsidRDefault="004E0245" w:rsidP="004E0245">
      <w:pPr>
        <w:pStyle w:val="ListParagraph"/>
        <w:numPr>
          <w:ilvl w:val="0"/>
          <w:numId w:val="16"/>
        </w:numPr>
        <w:tabs>
          <w:tab w:val="left" w:pos="9900"/>
          <w:tab w:val="left" w:pos="9990"/>
          <w:tab w:val="right" w:pos="10080"/>
        </w:tabs>
        <w:ind w:left="360"/>
        <w:rPr>
          <w:rFonts w:ascii="Arial" w:hAnsi="Arial" w:cs="Arial"/>
        </w:rPr>
      </w:pPr>
      <w:r w:rsidRPr="00C246D7">
        <w:rPr>
          <w:rFonts w:ascii="Arial" w:hAnsi="Arial" w:cs="Arial"/>
        </w:rPr>
        <w:t xml:space="preserve">Developed and promoted company </w:t>
      </w:r>
      <w:r w:rsidR="005000C4">
        <w:rPr>
          <w:rFonts w:ascii="Arial" w:hAnsi="Arial" w:cs="Arial"/>
        </w:rPr>
        <w:t xml:space="preserve">through effective </w:t>
      </w:r>
      <w:r w:rsidRPr="00C246D7">
        <w:rPr>
          <w:rFonts w:ascii="Arial" w:hAnsi="Arial" w:cs="Arial"/>
        </w:rPr>
        <w:t>brand</w:t>
      </w:r>
      <w:r w:rsidR="005000C4">
        <w:rPr>
          <w:rFonts w:ascii="Arial" w:hAnsi="Arial" w:cs="Arial"/>
        </w:rPr>
        <w:t xml:space="preserve"> management</w:t>
      </w:r>
      <w:r w:rsidR="009505D3" w:rsidRPr="00C246D7">
        <w:rPr>
          <w:rFonts w:ascii="Arial" w:hAnsi="Arial" w:cs="Arial"/>
        </w:rPr>
        <w:t xml:space="preserve"> and </w:t>
      </w:r>
      <w:r w:rsidR="00DA11D3" w:rsidRPr="00C246D7">
        <w:rPr>
          <w:rFonts w:ascii="Arial" w:hAnsi="Arial" w:cs="Arial"/>
        </w:rPr>
        <w:t xml:space="preserve">marketing materials </w:t>
      </w:r>
      <w:r w:rsidRPr="00C246D7">
        <w:rPr>
          <w:rFonts w:ascii="Arial" w:hAnsi="Arial" w:cs="Arial"/>
        </w:rPr>
        <w:t>in multiple medi</w:t>
      </w:r>
      <w:r w:rsidR="009D464E">
        <w:rPr>
          <w:rFonts w:ascii="Arial" w:hAnsi="Arial" w:cs="Arial"/>
        </w:rPr>
        <w:t>a</w:t>
      </w:r>
    </w:p>
    <w:p w14:paraId="265E16CF" w14:textId="029DD879" w:rsidR="00C24C8A" w:rsidRPr="00C246D7" w:rsidRDefault="00C24C8A" w:rsidP="004E0245">
      <w:pPr>
        <w:pStyle w:val="ListParagraph"/>
        <w:numPr>
          <w:ilvl w:val="0"/>
          <w:numId w:val="16"/>
        </w:numPr>
        <w:tabs>
          <w:tab w:val="left" w:pos="9900"/>
          <w:tab w:val="left" w:pos="9990"/>
          <w:tab w:val="right" w:pos="10080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>Created partnerships between business entities for increased client offerings</w:t>
      </w:r>
    </w:p>
    <w:p w14:paraId="46FF564A" w14:textId="77777777" w:rsidR="00191748" w:rsidRPr="00C246D7" w:rsidRDefault="00191748" w:rsidP="00191748">
      <w:pPr>
        <w:tabs>
          <w:tab w:val="left" w:pos="360"/>
          <w:tab w:val="right" w:pos="10080"/>
        </w:tabs>
        <w:rPr>
          <w:rFonts w:ascii="Arial" w:hAnsi="Arial" w:cs="Arial"/>
          <w:b/>
        </w:rPr>
      </w:pPr>
    </w:p>
    <w:p w14:paraId="7DB2648C" w14:textId="27005A96" w:rsidR="00FD19AB" w:rsidRPr="00C246D7" w:rsidRDefault="00FD19AB" w:rsidP="00FD19AB">
      <w:pPr>
        <w:tabs>
          <w:tab w:val="right" w:pos="10800"/>
        </w:tabs>
        <w:rPr>
          <w:rFonts w:ascii="Arial" w:hAnsi="Arial" w:cs="Arial"/>
        </w:rPr>
      </w:pPr>
      <w:r w:rsidRPr="00C246D7">
        <w:rPr>
          <w:rFonts w:ascii="Arial" w:hAnsi="Arial" w:cs="Arial"/>
          <w:b/>
        </w:rPr>
        <w:t>Wildlife Biologist, US Forest Service &amp; Rocky Mountain Research Station, Flagstaff, AZ</w:t>
      </w:r>
      <w:r w:rsidRPr="00C246D7">
        <w:rPr>
          <w:rFonts w:ascii="Arial" w:hAnsi="Arial" w:cs="Arial"/>
        </w:rPr>
        <w:t xml:space="preserve"> </w:t>
      </w:r>
      <w:r w:rsidRPr="00C246D7">
        <w:rPr>
          <w:rFonts w:ascii="Arial" w:hAnsi="Arial" w:cs="Arial"/>
        </w:rPr>
        <w:tab/>
        <w:t>09/00-12/07</w:t>
      </w:r>
    </w:p>
    <w:p w14:paraId="37AAEF74" w14:textId="77777777" w:rsidR="009F37E6" w:rsidRPr="00C246D7" w:rsidRDefault="009F37E6" w:rsidP="00FD19AB">
      <w:pPr>
        <w:pStyle w:val="ListParagraph"/>
        <w:tabs>
          <w:tab w:val="left" w:pos="9900"/>
          <w:tab w:val="left" w:pos="9990"/>
          <w:tab w:val="right" w:pos="10080"/>
        </w:tabs>
        <w:ind w:left="0"/>
        <w:rPr>
          <w:rFonts w:ascii="Arial" w:hAnsi="Arial" w:cs="Arial"/>
          <w:b/>
          <w:i/>
        </w:rPr>
      </w:pPr>
    </w:p>
    <w:p w14:paraId="6DA2581C" w14:textId="77777777" w:rsidR="00FD19AB" w:rsidRPr="00BD401C" w:rsidRDefault="00FD19AB" w:rsidP="00FD19AB">
      <w:pPr>
        <w:pStyle w:val="ListParagraph"/>
        <w:tabs>
          <w:tab w:val="left" w:pos="9900"/>
          <w:tab w:val="left" w:pos="9990"/>
          <w:tab w:val="right" w:pos="10080"/>
        </w:tabs>
        <w:ind w:left="0"/>
        <w:rPr>
          <w:rFonts w:ascii="Arial" w:hAnsi="Arial" w:cs="Arial"/>
          <w:i/>
        </w:rPr>
      </w:pPr>
      <w:r w:rsidRPr="00BD401C">
        <w:rPr>
          <w:rFonts w:ascii="Arial" w:hAnsi="Arial" w:cs="Arial"/>
          <w:i/>
        </w:rPr>
        <w:t>Major Accomplishments:</w:t>
      </w:r>
    </w:p>
    <w:p w14:paraId="7F33C860" w14:textId="6226E4C9" w:rsidR="008F70DD" w:rsidRDefault="008F70DD" w:rsidP="008F70DD">
      <w:pPr>
        <w:pStyle w:val="ListParagraph"/>
        <w:numPr>
          <w:ilvl w:val="0"/>
          <w:numId w:val="13"/>
        </w:numPr>
        <w:tabs>
          <w:tab w:val="left" w:pos="9900"/>
          <w:tab w:val="left" w:pos="9990"/>
          <w:tab w:val="right" w:pos="10080"/>
        </w:tabs>
        <w:ind w:left="270"/>
        <w:rPr>
          <w:rFonts w:ascii="Arial" w:hAnsi="Arial" w:cs="Arial"/>
        </w:rPr>
      </w:pPr>
      <w:r>
        <w:rPr>
          <w:rFonts w:ascii="Arial" w:hAnsi="Arial" w:cs="Arial"/>
        </w:rPr>
        <w:t xml:space="preserve">Developed processes that maintained data collection rates when budget was reduced by 50% </w:t>
      </w:r>
    </w:p>
    <w:p w14:paraId="32133CBC" w14:textId="77777777" w:rsidR="008F70DD" w:rsidRDefault="008F70DD" w:rsidP="008F70DD">
      <w:pPr>
        <w:pStyle w:val="ListParagraph"/>
        <w:numPr>
          <w:ilvl w:val="0"/>
          <w:numId w:val="13"/>
        </w:numPr>
        <w:tabs>
          <w:tab w:val="left" w:pos="9900"/>
          <w:tab w:val="left" w:pos="9990"/>
          <w:tab w:val="right" w:pos="10080"/>
        </w:tabs>
        <w:ind w:left="270"/>
        <w:rPr>
          <w:rFonts w:ascii="Arial" w:hAnsi="Arial" w:cs="Arial"/>
        </w:rPr>
      </w:pPr>
      <w:r>
        <w:rPr>
          <w:rFonts w:ascii="Arial" w:hAnsi="Arial" w:cs="Arial"/>
        </w:rPr>
        <w:t>Raised over $48k to support research activities</w:t>
      </w:r>
    </w:p>
    <w:p w14:paraId="29C22A9C" w14:textId="56C22BB7" w:rsidR="00F356AD" w:rsidRDefault="00F356AD" w:rsidP="00FD19AB">
      <w:pPr>
        <w:pStyle w:val="ListParagraph"/>
        <w:numPr>
          <w:ilvl w:val="0"/>
          <w:numId w:val="13"/>
        </w:numPr>
        <w:tabs>
          <w:tab w:val="left" w:pos="9900"/>
          <w:tab w:val="left" w:pos="9990"/>
          <w:tab w:val="right" w:pos="10080"/>
        </w:tabs>
        <w:ind w:left="270"/>
        <w:rPr>
          <w:rFonts w:ascii="Arial" w:hAnsi="Arial" w:cs="Arial"/>
        </w:rPr>
      </w:pPr>
      <w:r>
        <w:rPr>
          <w:rFonts w:ascii="Arial" w:hAnsi="Arial" w:cs="Arial"/>
        </w:rPr>
        <w:t xml:space="preserve">Wrote successful proposals for </w:t>
      </w:r>
      <w:r w:rsidR="008F70DD">
        <w:rPr>
          <w:rFonts w:ascii="Arial" w:hAnsi="Arial" w:cs="Arial"/>
        </w:rPr>
        <w:t xml:space="preserve">$150k in </w:t>
      </w:r>
      <w:r>
        <w:rPr>
          <w:rFonts w:ascii="Arial" w:hAnsi="Arial" w:cs="Arial"/>
        </w:rPr>
        <w:t>research studies using government funding</w:t>
      </w:r>
    </w:p>
    <w:p w14:paraId="081B2AD4" w14:textId="78660BDA" w:rsidR="00FD19AB" w:rsidRPr="00BD401C" w:rsidRDefault="00BD401C" w:rsidP="00FD19AB">
      <w:pPr>
        <w:pStyle w:val="ListParagraph"/>
        <w:numPr>
          <w:ilvl w:val="0"/>
          <w:numId w:val="13"/>
        </w:numPr>
        <w:tabs>
          <w:tab w:val="left" w:pos="9900"/>
          <w:tab w:val="left" w:pos="9990"/>
          <w:tab w:val="right" w:pos="10080"/>
        </w:tabs>
        <w:ind w:left="270"/>
        <w:rPr>
          <w:rFonts w:ascii="Arial" w:hAnsi="Arial" w:cs="Arial"/>
        </w:rPr>
      </w:pPr>
      <w:r w:rsidRPr="00BD401C">
        <w:rPr>
          <w:rFonts w:ascii="Arial" w:hAnsi="Arial" w:cs="Arial"/>
        </w:rPr>
        <w:t>Successfully m</w:t>
      </w:r>
      <w:r w:rsidR="002E5110" w:rsidRPr="00BD401C">
        <w:rPr>
          <w:rFonts w:ascii="Arial" w:hAnsi="Arial" w:cs="Arial"/>
        </w:rPr>
        <w:t xml:space="preserve">anaged multiple </w:t>
      </w:r>
      <w:r w:rsidR="00B160C3" w:rsidRPr="00BD401C">
        <w:rPr>
          <w:rFonts w:ascii="Arial" w:hAnsi="Arial" w:cs="Arial"/>
        </w:rPr>
        <w:t xml:space="preserve">concurrent </w:t>
      </w:r>
      <w:r w:rsidR="002E5110" w:rsidRPr="00BD401C">
        <w:rPr>
          <w:rFonts w:ascii="Arial" w:hAnsi="Arial" w:cs="Arial"/>
        </w:rPr>
        <w:t>long</w:t>
      </w:r>
      <w:r w:rsidR="00B160C3" w:rsidRPr="00BD401C">
        <w:rPr>
          <w:rFonts w:ascii="Arial" w:hAnsi="Arial" w:cs="Arial"/>
        </w:rPr>
        <w:t>-</w:t>
      </w:r>
      <w:r w:rsidR="00335748">
        <w:rPr>
          <w:rFonts w:ascii="Arial" w:hAnsi="Arial" w:cs="Arial"/>
        </w:rPr>
        <w:t xml:space="preserve">term </w:t>
      </w:r>
      <w:r w:rsidR="009D464E">
        <w:rPr>
          <w:rFonts w:ascii="Arial" w:hAnsi="Arial" w:cs="Arial"/>
        </w:rPr>
        <w:t>research</w:t>
      </w:r>
      <w:r w:rsidR="002E5110" w:rsidRPr="00BD401C">
        <w:rPr>
          <w:rFonts w:ascii="Arial" w:hAnsi="Arial" w:cs="Arial"/>
        </w:rPr>
        <w:t xml:space="preserve"> projects from </w:t>
      </w:r>
      <w:r w:rsidR="009D464E">
        <w:rPr>
          <w:rFonts w:ascii="Arial" w:hAnsi="Arial" w:cs="Arial"/>
        </w:rPr>
        <w:t>planning</w:t>
      </w:r>
      <w:r w:rsidR="002E5110" w:rsidRPr="00BD401C">
        <w:rPr>
          <w:rFonts w:ascii="Arial" w:hAnsi="Arial" w:cs="Arial"/>
        </w:rPr>
        <w:t xml:space="preserve"> to publication, train</w:t>
      </w:r>
      <w:r w:rsidR="00B160C3" w:rsidRPr="00BD401C">
        <w:rPr>
          <w:rFonts w:ascii="Arial" w:hAnsi="Arial" w:cs="Arial"/>
        </w:rPr>
        <w:t>ed</w:t>
      </w:r>
      <w:r w:rsidR="002E5110" w:rsidRPr="00BD401C">
        <w:rPr>
          <w:rFonts w:ascii="Arial" w:hAnsi="Arial" w:cs="Arial"/>
        </w:rPr>
        <w:t xml:space="preserve"> </w:t>
      </w:r>
      <w:r w:rsidR="00B160C3" w:rsidRPr="00BD401C">
        <w:rPr>
          <w:rFonts w:ascii="Arial" w:hAnsi="Arial" w:cs="Arial"/>
        </w:rPr>
        <w:t>and</w:t>
      </w:r>
      <w:r w:rsidR="002E5110" w:rsidRPr="00BD401C">
        <w:rPr>
          <w:rFonts w:ascii="Arial" w:hAnsi="Arial" w:cs="Arial"/>
        </w:rPr>
        <w:t xml:space="preserve"> manag</w:t>
      </w:r>
      <w:r w:rsidR="00B160C3" w:rsidRPr="00BD401C">
        <w:rPr>
          <w:rFonts w:ascii="Arial" w:hAnsi="Arial" w:cs="Arial"/>
        </w:rPr>
        <w:t>ed</w:t>
      </w:r>
      <w:r w:rsidR="002E5110" w:rsidRPr="00BD401C">
        <w:rPr>
          <w:rFonts w:ascii="Arial" w:hAnsi="Arial" w:cs="Arial"/>
        </w:rPr>
        <w:t xml:space="preserve"> technicians, and </w:t>
      </w:r>
      <w:r w:rsidRPr="009D464E">
        <w:rPr>
          <w:rFonts w:ascii="Arial" w:hAnsi="Arial" w:cs="Arial"/>
        </w:rPr>
        <w:t>established</w:t>
      </w:r>
      <w:r w:rsidR="00335748" w:rsidRPr="00335748">
        <w:rPr>
          <w:rFonts w:ascii="Arial" w:hAnsi="Arial" w:cs="Arial"/>
          <w:color w:val="FF0000"/>
        </w:rPr>
        <w:t xml:space="preserve"> </w:t>
      </w:r>
      <w:r w:rsidRPr="00BD401C">
        <w:rPr>
          <w:rFonts w:ascii="Arial" w:hAnsi="Arial" w:cs="Arial"/>
        </w:rPr>
        <w:t>thought leadership</w:t>
      </w:r>
      <w:r w:rsidR="002E5110" w:rsidRPr="00BD401C">
        <w:rPr>
          <w:rFonts w:ascii="Arial" w:hAnsi="Arial" w:cs="Arial"/>
        </w:rPr>
        <w:t xml:space="preserve"> at </w:t>
      </w:r>
      <w:r w:rsidR="00B160C3" w:rsidRPr="00BD401C">
        <w:rPr>
          <w:rFonts w:ascii="Arial" w:hAnsi="Arial" w:cs="Arial"/>
        </w:rPr>
        <w:t>scientific conferences</w:t>
      </w:r>
      <w:r w:rsidRPr="00BD401C">
        <w:rPr>
          <w:rFonts w:ascii="Arial" w:hAnsi="Arial" w:cs="Arial"/>
        </w:rPr>
        <w:t>, interagency meetings,</w:t>
      </w:r>
      <w:r w:rsidR="00B160C3" w:rsidRPr="00BD401C">
        <w:rPr>
          <w:rFonts w:ascii="Arial" w:hAnsi="Arial" w:cs="Arial"/>
        </w:rPr>
        <w:t xml:space="preserve"> and on public and stakeholder </w:t>
      </w:r>
      <w:r w:rsidRPr="00BD401C">
        <w:rPr>
          <w:rFonts w:ascii="Arial" w:hAnsi="Arial" w:cs="Arial"/>
        </w:rPr>
        <w:t>meetings</w:t>
      </w:r>
      <w:r w:rsidR="002E5110" w:rsidRPr="00BD401C">
        <w:rPr>
          <w:rFonts w:ascii="Arial" w:hAnsi="Arial" w:cs="Arial"/>
        </w:rPr>
        <w:t xml:space="preserve"> </w:t>
      </w:r>
    </w:p>
    <w:p w14:paraId="1546B5D9" w14:textId="35DF1FA4" w:rsidR="00FD19AB" w:rsidRPr="00BD401C" w:rsidRDefault="00BD401C" w:rsidP="00FD19AB">
      <w:pPr>
        <w:pStyle w:val="ListParagraph"/>
        <w:numPr>
          <w:ilvl w:val="0"/>
          <w:numId w:val="13"/>
        </w:numPr>
        <w:tabs>
          <w:tab w:val="left" w:pos="9900"/>
          <w:tab w:val="left" w:pos="9990"/>
          <w:tab w:val="right" w:pos="10080"/>
        </w:tabs>
        <w:ind w:left="270"/>
        <w:rPr>
          <w:rFonts w:ascii="Arial" w:hAnsi="Arial" w:cs="Arial"/>
        </w:rPr>
      </w:pPr>
      <w:r w:rsidRPr="00BD401C">
        <w:rPr>
          <w:rFonts w:ascii="Arial" w:hAnsi="Arial" w:cs="Arial"/>
        </w:rPr>
        <w:t>Published well cited literature in primary peer reviewed journals,</w:t>
      </w:r>
      <w:r w:rsidR="002E5110" w:rsidRPr="00BD401C">
        <w:rPr>
          <w:rFonts w:ascii="Arial" w:hAnsi="Arial" w:cs="Arial"/>
        </w:rPr>
        <w:t xml:space="preserve"> magazine articles</w:t>
      </w:r>
      <w:r w:rsidRPr="00BD401C">
        <w:rPr>
          <w:rFonts w:ascii="Arial" w:hAnsi="Arial" w:cs="Arial"/>
        </w:rPr>
        <w:t>, and interagency and public reports</w:t>
      </w:r>
      <w:r w:rsidR="002E5110" w:rsidRPr="00BD401C">
        <w:rPr>
          <w:rFonts w:ascii="Arial" w:hAnsi="Arial" w:cs="Arial"/>
        </w:rPr>
        <w:t xml:space="preserve"> to highlight biological research accomplishments to scientific community, politicians, stakeholders, and public </w:t>
      </w:r>
      <w:r w:rsidRPr="00BD401C">
        <w:rPr>
          <w:rFonts w:ascii="Arial" w:hAnsi="Arial" w:cs="Arial"/>
        </w:rPr>
        <w:t>organizations</w:t>
      </w:r>
    </w:p>
    <w:p w14:paraId="33E30814" w14:textId="56109444" w:rsidR="002E5110" w:rsidRPr="00BD401C" w:rsidRDefault="002E5110" w:rsidP="002E5110">
      <w:pPr>
        <w:pStyle w:val="ListParagraph"/>
        <w:numPr>
          <w:ilvl w:val="0"/>
          <w:numId w:val="13"/>
        </w:numPr>
        <w:tabs>
          <w:tab w:val="left" w:pos="9900"/>
          <w:tab w:val="left" w:pos="9990"/>
          <w:tab w:val="right" w:pos="10080"/>
        </w:tabs>
        <w:ind w:left="270"/>
        <w:rPr>
          <w:rFonts w:ascii="Arial" w:hAnsi="Arial" w:cs="Arial"/>
        </w:rPr>
      </w:pPr>
      <w:r w:rsidRPr="00BD401C">
        <w:rPr>
          <w:rFonts w:ascii="Arial" w:hAnsi="Arial" w:cs="Arial"/>
        </w:rPr>
        <w:t xml:space="preserve">Initiated, pursued, and established agreement and partnership with </w:t>
      </w:r>
      <w:r w:rsidR="00BD401C" w:rsidRPr="00BD401C">
        <w:rPr>
          <w:rFonts w:ascii="Arial" w:hAnsi="Arial" w:cs="Arial"/>
        </w:rPr>
        <w:t>contracting</w:t>
      </w:r>
      <w:r w:rsidRPr="00BD401C">
        <w:rPr>
          <w:rFonts w:ascii="Arial" w:hAnsi="Arial" w:cs="Arial"/>
        </w:rPr>
        <w:t xml:space="preserve"> research group</w:t>
      </w:r>
      <w:r w:rsidR="009D464E">
        <w:rPr>
          <w:rFonts w:ascii="Arial" w:hAnsi="Arial" w:cs="Arial"/>
        </w:rPr>
        <w:t>s</w:t>
      </w:r>
      <w:r w:rsidRPr="00BD401C">
        <w:rPr>
          <w:rFonts w:ascii="Arial" w:hAnsi="Arial" w:cs="Arial"/>
        </w:rPr>
        <w:t xml:space="preserve"> to </w:t>
      </w:r>
      <w:r w:rsidR="00BD401C" w:rsidRPr="00BD401C">
        <w:rPr>
          <w:rFonts w:ascii="Arial" w:hAnsi="Arial" w:cs="Arial"/>
        </w:rPr>
        <w:t>conduct sampling for government agency</w:t>
      </w:r>
      <w:r w:rsidRPr="00BD401C">
        <w:rPr>
          <w:rFonts w:ascii="Arial" w:hAnsi="Arial" w:cs="Arial"/>
        </w:rPr>
        <w:t xml:space="preserve"> </w:t>
      </w:r>
      <w:r w:rsidR="00CD4F7F">
        <w:rPr>
          <w:rFonts w:ascii="Arial" w:hAnsi="Arial" w:cs="Arial"/>
        </w:rPr>
        <w:t>to reduce costs by 20%</w:t>
      </w:r>
    </w:p>
    <w:p w14:paraId="00F5D229" w14:textId="1916BBCA" w:rsidR="0051463D" w:rsidRPr="00BD401C" w:rsidRDefault="00071A67" w:rsidP="00191748">
      <w:pPr>
        <w:pStyle w:val="ListParagraph"/>
        <w:numPr>
          <w:ilvl w:val="0"/>
          <w:numId w:val="9"/>
        </w:numPr>
        <w:tabs>
          <w:tab w:val="left" w:pos="360"/>
          <w:tab w:val="left" w:pos="9900"/>
          <w:tab w:val="left" w:pos="9990"/>
          <w:tab w:val="right" w:pos="10080"/>
        </w:tabs>
        <w:ind w:left="270"/>
        <w:rPr>
          <w:rFonts w:ascii="Arial" w:hAnsi="Arial" w:cs="Arial"/>
        </w:rPr>
      </w:pPr>
      <w:r>
        <w:rPr>
          <w:rFonts w:ascii="Arial" w:hAnsi="Arial" w:cs="Arial"/>
        </w:rPr>
        <w:t>Effectively m</w:t>
      </w:r>
      <w:r w:rsidR="0051463D" w:rsidRPr="00BD401C">
        <w:rPr>
          <w:rFonts w:ascii="Arial" w:hAnsi="Arial" w:cs="Arial"/>
        </w:rPr>
        <w:t>anaged government regulatory requirements and permit submission</w:t>
      </w:r>
    </w:p>
    <w:p w14:paraId="10718259" w14:textId="77777777" w:rsidR="00FD19AB" w:rsidRPr="00C246D7" w:rsidRDefault="00FD19AB" w:rsidP="00191748">
      <w:pPr>
        <w:tabs>
          <w:tab w:val="left" w:pos="360"/>
          <w:tab w:val="right" w:pos="10080"/>
        </w:tabs>
        <w:rPr>
          <w:rFonts w:ascii="Arial" w:hAnsi="Arial" w:cs="Arial"/>
          <w:b/>
        </w:rPr>
      </w:pPr>
    </w:p>
    <w:p w14:paraId="6719FE99" w14:textId="77777777" w:rsidR="008C790D" w:rsidRPr="00C246D7" w:rsidRDefault="008C790D" w:rsidP="00EE0CC1">
      <w:pPr>
        <w:pBdr>
          <w:top w:val="single" w:sz="18" w:space="1" w:color="auto"/>
          <w:bottom w:val="single" w:sz="4" w:space="1" w:color="auto"/>
        </w:pBdr>
        <w:shd w:val="clear" w:color="auto" w:fill="E0E0E0"/>
        <w:jc w:val="center"/>
        <w:rPr>
          <w:rFonts w:ascii="Arial" w:hAnsi="Arial" w:cs="Arial"/>
          <w:b/>
          <w:bCs/>
          <w:smallCaps/>
        </w:rPr>
      </w:pPr>
      <w:r w:rsidRPr="00C246D7">
        <w:rPr>
          <w:rFonts w:ascii="Arial" w:hAnsi="Arial" w:cs="Arial"/>
          <w:b/>
          <w:bCs/>
          <w:smallCaps/>
        </w:rPr>
        <w:t>Education</w:t>
      </w:r>
      <w:r w:rsidR="0057674D" w:rsidRPr="00C246D7">
        <w:rPr>
          <w:rFonts w:ascii="Arial" w:hAnsi="Arial" w:cs="Arial"/>
          <w:b/>
          <w:bCs/>
          <w:smallCaps/>
        </w:rPr>
        <w:t xml:space="preserve"> &amp; Certifications</w:t>
      </w:r>
    </w:p>
    <w:p w14:paraId="6B492F49" w14:textId="0B0A9746" w:rsidR="008C790D" w:rsidRPr="00C246D7" w:rsidRDefault="008C790D" w:rsidP="008C790D">
      <w:pPr>
        <w:rPr>
          <w:rFonts w:ascii="Arial" w:hAnsi="Arial" w:cs="Arial"/>
        </w:rPr>
      </w:pPr>
      <w:r w:rsidRPr="00C246D7">
        <w:rPr>
          <w:rFonts w:ascii="Arial" w:hAnsi="Arial" w:cs="Arial"/>
        </w:rPr>
        <w:t>M.S. with distinction in Biology</w:t>
      </w:r>
      <w:r w:rsidR="0033460D" w:rsidRPr="00C246D7">
        <w:rPr>
          <w:rFonts w:ascii="Arial" w:hAnsi="Arial" w:cs="Arial"/>
        </w:rPr>
        <w:t>,</w:t>
      </w:r>
      <w:r w:rsidRPr="00C246D7">
        <w:rPr>
          <w:rFonts w:ascii="Arial" w:hAnsi="Arial" w:cs="Arial"/>
        </w:rPr>
        <w:t xml:space="preserve"> </w:t>
      </w:r>
      <w:r w:rsidR="0033460D" w:rsidRPr="00C246D7">
        <w:rPr>
          <w:rFonts w:ascii="Arial" w:hAnsi="Arial" w:cs="Arial"/>
        </w:rPr>
        <w:t>Northern Arizona University</w:t>
      </w:r>
      <w:r w:rsidRPr="00C246D7">
        <w:rPr>
          <w:rFonts w:ascii="Arial" w:hAnsi="Arial" w:cs="Arial"/>
        </w:rPr>
        <w:tab/>
      </w:r>
      <w:r w:rsidRPr="00C246D7">
        <w:rPr>
          <w:rFonts w:ascii="Arial" w:hAnsi="Arial" w:cs="Arial"/>
        </w:rPr>
        <w:tab/>
      </w:r>
      <w:r w:rsidRPr="00C246D7">
        <w:rPr>
          <w:rFonts w:ascii="Arial" w:hAnsi="Arial" w:cs="Arial"/>
        </w:rPr>
        <w:tab/>
      </w:r>
      <w:r w:rsidR="009D3B9C" w:rsidRPr="00C246D7">
        <w:rPr>
          <w:rFonts w:ascii="Arial" w:hAnsi="Arial" w:cs="Arial"/>
        </w:rPr>
        <w:tab/>
      </w:r>
      <w:r w:rsidR="00C246D7">
        <w:rPr>
          <w:rFonts w:ascii="Arial" w:hAnsi="Arial" w:cs="Arial"/>
        </w:rPr>
        <w:tab/>
      </w:r>
      <w:r w:rsidRPr="00C246D7">
        <w:rPr>
          <w:rFonts w:ascii="Arial" w:hAnsi="Arial" w:cs="Arial"/>
        </w:rPr>
        <w:t>2000-2003</w:t>
      </w:r>
    </w:p>
    <w:p w14:paraId="71A7FF73" w14:textId="4E216F46" w:rsidR="008C790D" w:rsidRPr="00C246D7" w:rsidRDefault="00335748" w:rsidP="008C790D">
      <w:pPr>
        <w:rPr>
          <w:rFonts w:ascii="Arial" w:hAnsi="Arial" w:cs="Arial"/>
        </w:rPr>
      </w:pPr>
      <w:r>
        <w:rPr>
          <w:rFonts w:ascii="Arial" w:hAnsi="Arial" w:cs="Arial"/>
        </w:rPr>
        <w:t>B.A. Environmental Studies &amp;</w:t>
      </w:r>
      <w:r w:rsidR="008C790D" w:rsidRPr="00C246D7">
        <w:rPr>
          <w:rFonts w:ascii="Arial" w:hAnsi="Arial" w:cs="Arial"/>
        </w:rPr>
        <w:t xml:space="preserve"> </w:t>
      </w:r>
      <w:r w:rsidR="009D3B9C" w:rsidRPr="00C246D7">
        <w:rPr>
          <w:rFonts w:ascii="Arial" w:hAnsi="Arial" w:cs="Arial"/>
        </w:rPr>
        <w:t xml:space="preserve">B. A. </w:t>
      </w:r>
      <w:r w:rsidR="008C790D" w:rsidRPr="00C246D7">
        <w:rPr>
          <w:rFonts w:ascii="Arial" w:hAnsi="Arial" w:cs="Arial"/>
        </w:rPr>
        <w:t>Biology</w:t>
      </w:r>
      <w:r w:rsidR="0033460D" w:rsidRPr="00C246D7">
        <w:rPr>
          <w:rFonts w:ascii="Arial" w:hAnsi="Arial" w:cs="Arial"/>
        </w:rPr>
        <w:t>, University of California, Santa Cruz</w:t>
      </w:r>
      <w:r w:rsidR="008C790D" w:rsidRPr="00C246D7">
        <w:rPr>
          <w:rFonts w:ascii="Arial" w:hAnsi="Arial" w:cs="Arial"/>
        </w:rPr>
        <w:tab/>
      </w:r>
      <w:r w:rsidR="00EE0CC1" w:rsidRPr="00C246D7">
        <w:rPr>
          <w:rFonts w:ascii="Arial" w:hAnsi="Arial" w:cs="Arial"/>
        </w:rPr>
        <w:tab/>
      </w:r>
      <w:r w:rsidR="008C790D" w:rsidRPr="00C246D7">
        <w:rPr>
          <w:rFonts w:ascii="Arial" w:hAnsi="Arial" w:cs="Arial"/>
        </w:rPr>
        <w:t>1990-1995</w:t>
      </w:r>
    </w:p>
    <w:p w14:paraId="54FFC966" w14:textId="198982DE" w:rsidR="0057674D" w:rsidRPr="00C246D7" w:rsidRDefault="00415746" w:rsidP="008C790D">
      <w:pPr>
        <w:rPr>
          <w:rFonts w:ascii="Arial" w:hAnsi="Arial" w:cs="Arial"/>
        </w:rPr>
      </w:pPr>
      <w:r>
        <w:rPr>
          <w:rFonts w:ascii="Arial" w:hAnsi="Arial" w:cs="Arial"/>
        </w:rPr>
        <w:t>NCRC Gold Level, Portland, OR</w:t>
      </w:r>
      <w:r w:rsidR="0057674D" w:rsidRPr="00C246D7">
        <w:rPr>
          <w:rFonts w:ascii="Arial" w:hAnsi="Arial" w:cs="Arial"/>
        </w:rPr>
        <w:tab/>
      </w:r>
      <w:r w:rsidR="0057674D" w:rsidRPr="00C246D7">
        <w:rPr>
          <w:rFonts w:ascii="Arial" w:hAnsi="Arial" w:cs="Arial"/>
        </w:rPr>
        <w:tab/>
      </w:r>
      <w:r w:rsidR="0057674D" w:rsidRPr="00C246D7">
        <w:rPr>
          <w:rFonts w:ascii="Arial" w:hAnsi="Arial" w:cs="Arial"/>
        </w:rPr>
        <w:tab/>
      </w:r>
      <w:r w:rsidR="0057674D" w:rsidRPr="00C246D7">
        <w:rPr>
          <w:rFonts w:ascii="Arial" w:hAnsi="Arial" w:cs="Arial"/>
        </w:rPr>
        <w:tab/>
      </w:r>
      <w:r w:rsidR="0057674D" w:rsidRPr="00C246D7">
        <w:rPr>
          <w:rFonts w:ascii="Arial" w:hAnsi="Arial" w:cs="Arial"/>
        </w:rPr>
        <w:tab/>
      </w:r>
      <w:r w:rsidR="0057674D" w:rsidRPr="00C246D7">
        <w:rPr>
          <w:rFonts w:ascii="Arial" w:hAnsi="Arial" w:cs="Arial"/>
        </w:rPr>
        <w:tab/>
      </w:r>
      <w:r w:rsidR="0057674D" w:rsidRPr="00C246D7">
        <w:rPr>
          <w:rFonts w:ascii="Arial" w:hAnsi="Arial" w:cs="Arial"/>
        </w:rPr>
        <w:tab/>
      </w:r>
      <w:r w:rsidR="0057674D" w:rsidRPr="00C246D7">
        <w:rPr>
          <w:rFonts w:ascii="Arial" w:hAnsi="Arial" w:cs="Arial"/>
        </w:rPr>
        <w:tab/>
      </w:r>
      <w:r w:rsidR="00C246D7">
        <w:rPr>
          <w:rFonts w:ascii="Arial" w:hAnsi="Arial" w:cs="Arial"/>
        </w:rPr>
        <w:tab/>
      </w:r>
      <w:r w:rsidR="0057674D" w:rsidRPr="00C246D7">
        <w:rPr>
          <w:rFonts w:ascii="Arial" w:hAnsi="Arial" w:cs="Arial"/>
        </w:rPr>
        <w:t>March 2014</w:t>
      </w:r>
    </w:p>
    <w:p w14:paraId="1A4320F8" w14:textId="77777777" w:rsidR="00751855" w:rsidRPr="00C246D7" w:rsidRDefault="00751855" w:rsidP="00EE0CC1">
      <w:pPr>
        <w:pBdr>
          <w:top w:val="single" w:sz="18" w:space="1" w:color="auto"/>
          <w:bottom w:val="single" w:sz="4" w:space="1" w:color="auto"/>
        </w:pBdr>
        <w:shd w:val="clear" w:color="auto" w:fill="E0E0E0"/>
        <w:jc w:val="center"/>
        <w:rPr>
          <w:rFonts w:ascii="Arial" w:hAnsi="Arial" w:cs="Arial"/>
          <w:b/>
        </w:rPr>
      </w:pPr>
      <w:r w:rsidRPr="00C246D7">
        <w:rPr>
          <w:rFonts w:ascii="Arial" w:hAnsi="Arial" w:cs="Arial"/>
          <w:b/>
        </w:rPr>
        <w:t>Technical Skills</w:t>
      </w:r>
    </w:p>
    <w:p w14:paraId="4465CCA6" w14:textId="1EC56CEF" w:rsidR="00B160C3" w:rsidRPr="00C246D7" w:rsidRDefault="00751855" w:rsidP="00B160C3">
      <w:pPr>
        <w:rPr>
          <w:rFonts w:ascii="Arial" w:hAnsi="Arial" w:cs="Arial"/>
        </w:rPr>
      </w:pPr>
      <w:r w:rsidRPr="00C246D7">
        <w:rPr>
          <w:rFonts w:ascii="Arial" w:hAnsi="Arial" w:cs="Arial"/>
        </w:rPr>
        <w:t>Adobe Creative Suite</w:t>
      </w:r>
      <w:r w:rsidR="00537A92" w:rsidRPr="00C246D7">
        <w:rPr>
          <w:rFonts w:ascii="Arial" w:hAnsi="Arial" w:cs="Arial"/>
        </w:rPr>
        <w:t xml:space="preserve"> IV</w:t>
      </w:r>
      <w:r w:rsidR="00B160C3" w:rsidRPr="00C246D7">
        <w:rPr>
          <w:rFonts w:ascii="Arial" w:hAnsi="Arial" w:cs="Arial"/>
        </w:rPr>
        <w:t xml:space="preserve"> </w:t>
      </w:r>
      <w:r w:rsidR="00B160C3" w:rsidRPr="00C246D7">
        <w:rPr>
          <w:rFonts w:ascii="Arial" w:hAnsi="Arial" w:cs="Arial"/>
        </w:rPr>
        <w:tab/>
      </w:r>
      <w:r w:rsidR="00537A92" w:rsidRPr="00C246D7">
        <w:rPr>
          <w:rFonts w:ascii="Arial" w:hAnsi="Arial" w:cs="Arial"/>
        </w:rPr>
        <w:t>MS Office</w:t>
      </w:r>
      <w:r w:rsidR="00F356AD">
        <w:rPr>
          <w:rFonts w:ascii="Arial" w:hAnsi="Arial" w:cs="Arial"/>
        </w:rPr>
        <w:tab/>
      </w:r>
      <w:r w:rsidR="00F356AD">
        <w:rPr>
          <w:rFonts w:ascii="Arial" w:hAnsi="Arial" w:cs="Arial"/>
        </w:rPr>
        <w:tab/>
      </w:r>
      <w:r w:rsidR="00B160C3" w:rsidRPr="00C246D7">
        <w:rPr>
          <w:rFonts w:ascii="Arial" w:hAnsi="Arial" w:cs="Arial"/>
        </w:rPr>
        <w:tab/>
        <w:t>MailChimp</w:t>
      </w:r>
      <w:r w:rsidR="00B160C3" w:rsidRPr="00C246D7">
        <w:rPr>
          <w:rFonts w:ascii="Arial" w:hAnsi="Arial" w:cs="Arial"/>
        </w:rPr>
        <w:tab/>
        <w:t>Service Autopilot</w:t>
      </w:r>
      <w:r w:rsidR="00232A6A" w:rsidRPr="00C246D7">
        <w:rPr>
          <w:rFonts w:ascii="Arial" w:hAnsi="Arial" w:cs="Arial"/>
        </w:rPr>
        <w:tab/>
        <w:t>SPSS</w:t>
      </w:r>
      <w:r w:rsidR="00AB1631" w:rsidRPr="00C246D7">
        <w:rPr>
          <w:rFonts w:ascii="Arial" w:hAnsi="Arial" w:cs="Arial"/>
        </w:rPr>
        <w:t xml:space="preserve"> &amp; </w:t>
      </w:r>
    </w:p>
    <w:p w14:paraId="287A2A41" w14:textId="15C03DAB" w:rsidR="00B160C3" w:rsidRDefault="00B160C3" w:rsidP="00B160C3">
      <w:pPr>
        <w:rPr>
          <w:rFonts w:ascii="Arial" w:hAnsi="Arial" w:cs="Arial"/>
        </w:rPr>
      </w:pPr>
      <w:r w:rsidRPr="00C246D7">
        <w:rPr>
          <w:rFonts w:ascii="Arial" w:hAnsi="Arial" w:cs="Arial"/>
        </w:rPr>
        <w:t xml:space="preserve">PhotoJunction </w:t>
      </w:r>
      <w:r w:rsidR="00C246D7">
        <w:rPr>
          <w:rFonts w:ascii="Arial" w:hAnsi="Arial" w:cs="Arial"/>
        </w:rPr>
        <w:tab/>
      </w:r>
      <w:r w:rsidR="00C246D7">
        <w:rPr>
          <w:rFonts w:ascii="Arial" w:hAnsi="Arial" w:cs="Arial"/>
        </w:rPr>
        <w:tab/>
        <w:t xml:space="preserve">Wordpress Website </w:t>
      </w:r>
      <w:r w:rsidR="00C246D7">
        <w:rPr>
          <w:rFonts w:ascii="Arial" w:hAnsi="Arial" w:cs="Arial"/>
        </w:rPr>
        <w:tab/>
      </w:r>
      <w:r w:rsidRPr="00C246D7">
        <w:rPr>
          <w:rFonts w:ascii="Arial" w:hAnsi="Arial" w:cs="Arial"/>
        </w:rPr>
        <w:t>LinkedIn</w:t>
      </w:r>
      <w:r w:rsidR="00537A92" w:rsidRPr="00C246D7">
        <w:rPr>
          <w:rFonts w:ascii="Arial" w:hAnsi="Arial" w:cs="Arial"/>
        </w:rPr>
        <w:tab/>
        <w:t>Adobe Reader</w:t>
      </w:r>
      <w:r w:rsidR="00C246D7">
        <w:rPr>
          <w:rFonts w:ascii="Arial" w:hAnsi="Arial" w:cs="Arial"/>
        </w:rPr>
        <w:tab/>
      </w:r>
      <w:r w:rsidR="00232A6A" w:rsidRPr="00C246D7">
        <w:rPr>
          <w:rFonts w:ascii="Arial" w:hAnsi="Arial" w:cs="Arial"/>
        </w:rPr>
        <w:t>JMPin</w:t>
      </w:r>
    </w:p>
    <w:p w14:paraId="32B86671" w14:textId="77777777" w:rsidR="00F356AD" w:rsidRPr="00DF4D6F" w:rsidRDefault="00F356AD" w:rsidP="00B160C3">
      <w:pPr>
        <w:rPr>
          <w:rFonts w:ascii="Arial" w:hAnsi="Arial" w:cs="Arial"/>
          <w:sz w:val="16"/>
          <w:szCs w:val="16"/>
        </w:rPr>
      </w:pPr>
    </w:p>
    <w:p w14:paraId="673EC4AE" w14:textId="502B59AD" w:rsidR="00F356AD" w:rsidRPr="00DF4D6F" w:rsidRDefault="00F356AD" w:rsidP="00DF4D6F">
      <w:pPr>
        <w:ind w:left="360"/>
        <w:jc w:val="center"/>
        <w:rPr>
          <w:rFonts w:ascii="Arial" w:hAnsi="Arial" w:cs="Arial"/>
          <w:i/>
        </w:rPr>
      </w:pPr>
      <w:r w:rsidRPr="00DF4D6F">
        <w:rPr>
          <w:rFonts w:ascii="Arial" w:hAnsi="Arial" w:cs="Arial"/>
          <w:i/>
        </w:rPr>
        <w:t>Ability to quickly learn new programs easily and swiftly</w:t>
      </w:r>
    </w:p>
    <w:p w14:paraId="73505E80" w14:textId="77777777" w:rsidR="00EF3E32" w:rsidRPr="00DF4D6F" w:rsidRDefault="00EF3E32" w:rsidP="00EF3E32">
      <w:pPr>
        <w:rPr>
          <w:rFonts w:ascii="Arial" w:hAnsi="Arial" w:cs="Arial"/>
          <w:sz w:val="16"/>
          <w:szCs w:val="16"/>
        </w:rPr>
      </w:pPr>
    </w:p>
    <w:p w14:paraId="339175BF" w14:textId="67FC2975" w:rsidR="00EF3E32" w:rsidRPr="00C246D7" w:rsidRDefault="00B16BEE" w:rsidP="00EF3E32">
      <w:pPr>
        <w:pBdr>
          <w:top w:val="single" w:sz="18" w:space="1" w:color="auto"/>
          <w:bottom w:val="single" w:sz="4" w:space="1" w:color="auto"/>
        </w:pBdr>
        <w:shd w:val="clear" w:color="auto" w:fill="E0E0E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Concluding statement</w:t>
      </w:r>
    </w:p>
    <w:p w14:paraId="2F958190" w14:textId="57BE9107" w:rsidR="00EF3E32" w:rsidRPr="000E4003" w:rsidRDefault="00B16BEE" w:rsidP="00B16BEE">
      <w:pPr>
        <w:rPr>
          <w:rFonts w:ascii="Arial" w:hAnsi="Arial" w:cs="Arial"/>
          <w:i/>
        </w:rPr>
      </w:pPr>
      <w:r w:rsidRPr="000E4003">
        <w:rPr>
          <w:rFonts w:ascii="Arial" w:eastAsia="Times New Roman" w:hAnsi="Arial" w:cs="Arial"/>
        </w:rPr>
        <w:t>A strong foundation in research science allows me to understand and achieve solutions to multi disciplined questions and problems</w:t>
      </w:r>
      <w:r w:rsidR="00591A7A" w:rsidRPr="000E4003">
        <w:rPr>
          <w:rFonts w:ascii="Arial" w:eastAsia="Times New Roman" w:hAnsi="Arial" w:cs="Arial"/>
        </w:rPr>
        <w:t>.  References, Publications, and Awards available on request.</w:t>
      </w:r>
    </w:p>
    <w:sectPr w:rsidR="00EF3E32" w:rsidRPr="000E4003" w:rsidSect="00030A8D">
      <w:pgSz w:w="12240" w:h="15840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2E90FD" w14:textId="77777777" w:rsidR="00B16BEE" w:rsidRDefault="00B16BEE">
      <w:r>
        <w:separator/>
      </w:r>
    </w:p>
  </w:endnote>
  <w:endnote w:type="continuationSeparator" w:id="0">
    <w:p w14:paraId="4CB2D8A9" w14:textId="77777777" w:rsidR="00B16BEE" w:rsidRDefault="00B16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 Bold Italic">
    <w:panose1 w:val="02020703060505090304"/>
    <w:charset w:val="00"/>
    <w:family w:val="auto"/>
    <w:pitch w:val="variable"/>
    <w:sig w:usb0="E0000AFF" w:usb1="00007843" w:usb2="00000001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6598A2" w14:textId="77777777" w:rsidR="00B16BEE" w:rsidRDefault="00B16BEE">
      <w:r>
        <w:separator/>
      </w:r>
    </w:p>
  </w:footnote>
  <w:footnote w:type="continuationSeparator" w:id="0">
    <w:p w14:paraId="2B1CAF29" w14:textId="77777777" w:rsidR="00B16BEE" w:rsidRDefault="00B16B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378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83513E6"/>
    <w:multiLevelType w:val="hybridMultilevel"/>
    <w:tmpl w:val="43F6A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6">
    <w:nsid w:val="14B16CC6"/>
    <w:multiLevelType w:val="hybridMultilevel"/>
    <w:tmpl w:val="83EA2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7">
    <w:nsid w:val="1ABB2FE5"/>
    <w:multiLevelType w:val="hybridMultilevel"/>
    <w:tmpl w:val="58FE6D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CA9242F"/>
    <w:multiLevelType w:val="hybridMultilevel"/>
    <w:tmpl w:val="BBDA54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B77DC4"/>
    <w:multiLevelType w:val="hybridMultilevel"/>
    <w:tmpl w:val="5E52E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10">
    <w:nsid w:val="23D15372"/>
    <w:multiLevelType w:val="hybridMultilevel"/>
    <w:tmpl w:val="EDF69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4D0FEC"/>
    <w:multiLevelType w:val="hybridMultilevel"/>
    <w:tmpl w:val="0BEEE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4D1E7B"/>
    <w:multiLevelType w:val="hybridMultilevel"/>
    <w:tmpl w:val="FB9E8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13">
    <w:nsid w:val="3BBD7416"/>
    <w:multiLevelType w:val="hybridMultilevel"/>
    <w:tmpl w:val="62EED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9163AF"/>
    <w:multiLevelType w:val="hybridMultilevel"/>
    <w:tmpl w:val="DF72A4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Symbol" w:hAnsi="Symbol" w:hint="default"/>
      </w:rPr>
    </w:lvl>
  </w:abstractNum>
  <w:abstractNum w:abstractNumId="15">
    <w:nsid w:val="49626D64"/>
    <w:multiLevelType w:val="hybridMultilevel"/>
    <w:tmpl w:val="CDA00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013369"/>
    <w:multiLevelType w:val="hybridMultilevel"/>
    <w:tmpl w:val="6952E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9D34B5"/>
    <w:multiLevelType w:val="hybridMultilevel"/>
    <w:tmpl w:val="7D162B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F1402DE"/>
    <w:multiLevelType w:val="hybridMultilevel"/>
    <w:tmpl w:val="CBA2C3A0"/>
    <w:lvl w:ilvl="0" w:tplc="87A0AB98">
      <w:start w:val="1"/>
      <w:numFmt w:val="bullet"/>
      <w:pStyle w:val="Bulletedlis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528239B"/>
    <w:multiLevelType w:val="hybridMultilevel"/>
    <w:tmpl w:val="5952F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6136382"/>
    <w:multiLevelType w:val="hybridMultilevel"/>
    <w:tmpl w:val="59FC7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7A39C5"/>
    <w:multiLevelType w:val="hybridMultilevel"/>
    <w:tmpl w:val="19505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22">
    <w:nsid w:val="648475FD"/>
    <w:multiLevelType w:val="hybridMultilevel"/>
    <w:tmpl w:val="65166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86039B"/>
    <w:multiLevelType w:val="hybridMultilevel"/>
    <w:tmpl w:val="2F067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937804"/>
    <w:multiLevelType w:val="hybridMultilevel"/>
    <w:tmpl w:val="FC54BC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25">
    <w:nsid w:val="6A8534B4"/>
    <w:multiLevelType w:val="hybridMultilevel"/>
    <w:tmpl w:val="2932C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CB457A"/>
    <w:multiLevelType w:val="hybridMultilevel"/>
    <w:tmpl w:val="33C43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FC51C5"/>
    <w:multiLevelType w:val="hybridMultilevel"/>
    <w:tmpl w:val="583A1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14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21"/>
  </w:num>
  <w:num w:numId="11">
    <w:abstractNumId w:val="9"/>
  </w:num>
  <w:num w:numId="12">
    <w:abstractNumId w:val="24"/>
  </w:num>
  <w:num w:numId="13">
    <w:abstractNumId w:val="25"/>
  </w:num>
  <w:num w:numId="14">
    <w:abstractNumId w:val="18"/>
  </w:num>
  <w:num w:numId="15">
    <w:abstractNumId w:val="17"/>
  </w:num>
  <w:num w:numId="16">
    <w:abstractNumId w:val="10"/>
  </w:num>
  <w:num w:numId="17">
    <w:abstractNumId w:val="15"/>
  </w:num>
  <w:num w:numId="18">
    <w:abstractNumId w:val="20"/>
  </w:num>
  <w:num w:numId="19">
    <w:abstractNumId w:val="8"/>
  </w:num>
  <w:num w:numId="20">
    <w:abstractNumId w:val="16"/>
  </w:num>
  <w:num w:numId="21">
    <w:abstractNumId w:val="19"/>
  </w:num>
  <w:num w:numId="22">
    <w:abstractNumId w:val="13"/>
  </w:num>
  <w:num w:numId="23">
    <w:abstractNumId w:val="23"/>
  </w:num>
  <w:num w:numId="24">
    <w:abstractNumId w:val="27"/>
  </w:num>
  <w:num w:numId="25">
    <w:abstractNumId w:val="11"/>
  </w:num>
  <w:num w:numId="26">
    <w:abstractNumId w:val="22"/>
  </w:num>
  <w:num w:numId="27">
    <w:abstractNumId w:val="26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3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3F6"/>
    <w:rsid w:val="0001596D"/>
    <w:rsid w:val="00030A8D"/>
    <w:rsid w:val="00046BAF"/>
    <w:rsid w:val="00064A5A"/>
    <w:rsid w:val="00070600"/>
    <w:rsid w:val="00071A67"/>
    <w:rsid w:val="00084BCE"/>
    <w:rsid w:val="000B0B67"/>
    <w:rsid w:val="000B5E56"/>
    <w:rsid w:val="000C6D29"/>
    <w:rsid w:val="000E18B9"/>
    <w:rsid w:val="000E4003"/>
    <w:rsid w:val="000F5CBC"/>
    <w:rsid w:val="00102FB2"/>
    <w:rsid w:val="00112C25"/>
    <w:rsid w:val="00125AFA"/>
    <w:rsid w:val="001267A3"/>
    <w:rsid w:val="00156ADE"/>
    <w:rsid w:val="00172C89"/>
    <w:rsid w:val="00191748"/>
    <w:rsid w:val="001A47EB"/>
    <w:rsid w:val="001C21F6"/>
    <w:rsid w:val="001C59DA"/>
    <w:rsid w:val="001D6A59"/>
    <w:rsid w:val="001E28B6"/>
    <w:rsid w:val="001E39E7"/>
    <w:rsid w:val="001E75E1"/>
    <w:rsid w:val="00213A40"/>
    <w:rsid w:val="002230D4"/>
    <w:rsid w:val="002250E6"/>
    <w:rsid w:val="00227855"/>
    <w:rsid w:val="00232A6A"/>
    <w:rsid w:val="002706A0"/>
    <w:rsid w:val="002719C9"/>
    <w:rsid w:val="002729C1"/>
    <w:rsid w:val="002962AB"/>
    <w:rsid w:val="002A5191"/>
    <w:rsid w:val="002B4E40"/>
    <w:rsid w:val="002E5110"/>
    <w:rsid w:val="002F626A"/>
    <w:rsid w:val="003267F8"/>
    <w:rsid w:val="0033023C"/>
    <w:rsid w:val="00331E3C"/>
    <w:rsid w:val="00333595"/>
    <w:rsid w:val="0033460D"/>
    <w:rsid w:val="00335748"/>
    <w:rsid w:val="00336689"/>
    <w:rsid w:val="0035175A"/>
    <w:rsid w:val="00363A2A"/>
    <w:rsid w:val="00377580"/>
    <w:rsid w:val="003958C4"/>
    <w:rsid w:val="00397A3B"/>
    <w:rsid w:val="003E5862"/>
    <w:rsid w:val="00405A2D"/>
    <w:rsid w:val="00415746"/>
    <w:rsid w:val="00435A2B"/>
    <w:rsid w:val="00437BA1"/>
    <w:rsid w:val="004421F9"/>
    <w:rsid w:val="00467C1C"/>
    <w:rsid w:val="00470B00"/>
    <w:rsid w:val="00475480"/>
    <w:rsid w:val="004811E4"/>
    <w:rsid w:val="004B2833"/>
    <w:rsid w:val="004C6933"/>
    <w:rsid w:val="004D19F8"/>
    <w:rsid w:val="004D7540"/>
    <w:rsid w:val="004E0245"/>
    <w:rsid w:val="004E04DE"/>
    <w:rsid w:val="004E3CFF"/>
    <w:rsid w:val="005000C4"/>
    <w:rsid w:val="0051463D"/>
    <w:rsid w:val="00527A8E"/>
    <w:rsid w:val="00537A92"/>
    <w:rsid w:val="005517B5"/>
    <w:rsid w:val="005561DB"/>
    <w:rsid w:val="0056665F"/>
    <w:rsid w:val="0057674D"/>
    <w:rsid w:val="00591A7A"/>
    <w:rsid w:val="005D1C3F"/>
    <w:rsid w:val="005F752F"/>
    <w:rsid w:val="0064044E"/>
    <w:rsid w:val="00682F51"/>
    <w:rsid w:val="00691CBB"/>
    <w:rsid w:val="00691FFD"/>
    <w:rsid w:val="006C1823"/>
    <w:rsid w:val="006C42FC"/>
    <w:rsid w:val="006C66F9"/>
    <w:rsid w:val="006C73CD"/>
    <w:rsid w:val="006D0ADE"/>
    <w:rsid w:val="006E3D6F"/>
    <w:rsid w:val="007100D6"/>
    <w:rsid w:val="00723F20"/>
    <w:rsid w:val="00745986"/>
    <w:rsid w:val="00750743"/>
    <w:rsid w:val="00751855"/>
    <w:rsid w:val="007778A4"/>
    <w:rsid w:val="00791106"/>
    <w:rsid w:val="00793928"/>
    <w:rsid w:val="007A1A96"/>
    <w:rsid w:val="007B02EE"/>
    <w:rsid w:val="007C5A8B"/>
    <w:rsid w:val="007E5676"/>
    <w:rsid w:val="00867BF9"/>
    <w:rsid w:val="00887E31"/>
    <w:rsid w:val="008A375F"/>
    <w:rsid w:val="008B1CF2"/>
    <w:rsid w:val="008B3C6D"/>
    <w:rsid w:val="008C790D"/>
    <w:rsid w:val="008D25E1"/>
    <w:rsid w:val="008D4C67"/>
    <w:rsid w:val="008F0665"/>
    <w:rsid w:val="008F70DD"/>
    <w:rsid w:val="00906226"/>
    <w:rsid w:val="00907F33"/>
    <w:rsid w:val="009463B4"/>
    <w:rsid w:val="009505D3"/>
    <w:rsid w:val="009A2AF2"/>
    <w:rsid w:val="009B3737"/>
    <w:rsid w:val="009D3B9C"/>
    <w:rsid w:val="009D464E"/>
    <w:rsid w:val="009F37E6"/>
    <w:rsid w:val="00A10F60"/>
    <w:rsid w:val="00A25129"/>
    <w:rsid w:val="00A31530"/>
    <w:rsid w:val="00A4794B"/>
    <w:rsid w:val="00A624CB"/>
    <w:rsid w:val="00A67728"/>
    <w:rsid w:val="00AA4BD2"/>
    <w:rsid w:val="00AB1631"/>
    <w:rsid w:val="00AB4A6B"/>
    <w:rsid w:val="00B00E52"/>
    <w:rsid w:val="00B160C3"/>
    <w:rsid w:val="00B16BEE"/>
    <w:rsid w:val="00B33F30"/>
    <w:rsid w:val="00B36C7E"/>
    <w:rsid w:val="00B42BF0"/>
    <w:rsid w:val="00B44A39"/>
    <w:rsid w:val="00B46687"/>
    <w:rsid w:val="00B473F6"/>
    <w:rsid w:val="00B636F3"/>
    <w:rsid w:val="00B65BEF"/>
    <w:rsid w:val="00BA2C12"/>
    <w:rsid w:val="00BA7197"/>
    <w:rsid w:val="00BA7889"/>
    <w:rsid w:val="00BD401C"/>
    <w:rsid w:val="00C073A9"/>
    <w:rsid w:val="00C246D7"/>
    <w:rsid w:val="00C24C8A"/>
    <w:rsid w:val="00C263AA"/>
    <w:rsid w:val="00C6010B"/>
    <w:rsid w:val="00C61174"/>
    <w:rsid w:val="00C616F0"/>
    <w:rsid w:val="00C64040"/>
    <w:rsid w:val="00C81A4A"/>
    <w:rsid w:val="00C926E1"/>
    <w:rsid w:val="00CD4F7F"/>
    <w:rsid w:val="00CE3DBB"/>
    <w:rsid w:val="00CF7387"/>
    <w:rsid w:val="00D05753"/>
    <w:rsid w:val="00D13421"/>
    <w:rsid w:val="00D368B4"/>
    <w:rsid w:val="00D402B3"/>
    <w:rsid w:val="00D732F0"/>
    <w:rsid w:val="00D81FB9"/>
    <w:rsid w:val="00DA11D3"/>
    <w:rsid w:val="00DA400A"/>
    <w:rsid w:val="00DD3A83"/>
    <w:rsid w:val="00DE0490"/>
    <w:rsid w:val="00DF4D6F"/>
    <w:rsid w:val="00DF724A"/>
    <w:rsid w:val="00E03C2E"/>
    <w:rsid w:val="00E50C8D"/>
    <w:rsid w:val="00E744CE"/>
    <w:rsid w:val="00E800CE"/>
    <w:rsid w:val="00E80C07"/>
    <w:rsid w:val="00E92CCB"/>
    <w:rsid w:val="00E95B45"/>
    <w:rsid w:val="00EC5D24"/>
    <w:rsid w:val="00EE0CC1"/>
    <w:rsid w:val="00EF3E32"/>
    <w:rsid w:val="00F251D5"/>
    <w:rsid w:val="00F30C55"/>
    <w:rsid w:val="00F356AD"/>
    <w:rsid w:val="00F56293"/>
    <w:rsid w:val="00FD19AB"/>
    <w:rsid w:val="00FD5DF0"/>
    <w:rsid w:val="00FF1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CCC8E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5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7197"/>
    <w:rPr>
      <w:color w:val="0000FF" w:themeColor="hyperlink"/>
      <w:u w:val="single"/>
    </w:rPr>
  </w:style>
  <w:style w:type="paragraph" w:customStyle="1" w:styleId="FreeForm">
    <w:name w:val="Free Form"/>
    <w:rsid w:val="00682F51"/>
    <w:rPr>
      <w:rFonts w:ascii="Times New Roman" w:eastAsia="ヒラギノ角ゴ Pro W3" w:hAnsi="Times New Roman" w:cs="Times New Roman"/>
      <w:color w:val="000000"/>
      <w:sz w:val="20"/>
      <w:szCs w:val="20"/>
    </w:rPr>
  </w:style>
  <w:style w:type="paragraph" w:customStyle="1" w:styleId="Footer1">
    <w:name w:val="Footer1"/>
    <w:rsid w:val="00682F51"/>
    <w:pPr>
      <w:tabs>
        <w:tab w:val="center" w:pos="4320"/>
        <w:tab w:val="right" w:pos="8640"/>
      </w:tabs>
    </w:pPr>
    <w:rPr>
      <w:rFonts w:ascii="Times New Roman" w:eastAsia="ヒラギノ角ゴ Pro W3" w:hAnsi="Times New Roman" w:cs="Times New Roman"/>
      <w:color w:val="000000"/>
      <w:sz w:val="20"/>
      <w:szCs w:val="20"/>
    </w:rPr>
  </w:style>
  <w:style w:type="paragraph" w:customStyle="1" w:styleId="BodyTextIndent1">
    <w:name w:val="Body Text Indent1"/>
    <w:rsid w:val="00682F51"/>
    <w:pPr>
      <w:tabs>
        <w:tab w:val="left" w:pos="360"/>
        <w:tab w:val="left" w:pos="3600"/>
        <w:tab w:val="left" w:pos="8640"/>
        <w:tab w:val="left" w:pos="10620"/>
      </w:tabs>
      <w:ind w:left="1530"/>
    </w:pPr>
    <w:rPr>
      <w:rFonts w:ascii="Times New Roman" w:eastAsia="ヒラギノ角ゴ Pro W3" w:hAnsi="Times New Roman" w:cs="Times New Roman"/>
      <w:color w:val="000000"/>
      <w:sz w:val="22"/>
      <w:szCs w:val="20"/>
    </w:rPr>
  </w:style>
  <w:style w:type="paragraph" w:customStyle="1" w:styleId="Body">
    <w:name w:val="Body"/>
    <w:rsid w:val="00682F51"/>
    <w:rPr>
      <w:rFonts w:ascii="Helvetica" w:eastAsia="ヒラギノ角ゴ Pro W3" w:hAnsi="Helvetica" w:cs="Times New Roman"/>
      <w:color w:val="000000"/>
      <w:szCs w:val="20"/>
    </w:rPr>
  </w:style>
  <w:style w:type="paragraph" w:customStyle="1" w:styleId="Heading5A">
    <w:name w:val="Heading 5 A"/>
    <w:next w:val="Normal"/>
    <w:rsid w:val="00C263AA"/>
    <w:pPr>
      <w:keepNext/>
      <w:jc w:val="center"/>
      <w:outlineLvl w:val="4"/>
    </w:pPr>
    <w:rPr>
      <w:rFonts w:ascii="Times New Roman Bold Italic" w:eastAsia="ヒラギノ角ゴ Pro W3" w:hAnsi="Times New Roman Bold Italic" w:cs="Times New Roman"/>
      <w:color w:val="000000"/>
      <w:sz w:val="22"/>
      <w:szCs w:val="20"/>
    </w:rPr>
  </w:style>
  <w:style w:type="paragraph" w:customStyle="1" w:styleId="Heading4A">
    <w:name w:val="Heading 4 A"/>
    <w:next w:val="Normal"/>
    <w:rsid w:val="00C263AA"/>
    <w:pPr>
      <w:keepNext/>
      <w:outlineLvl w:val="3"/>
    </w:pPr>
    <w:rPr>
      <w:rFonts w:ascii="Times New Roman Bold Italic" w:eastAsia="ヒラギノ角ゴ Pro W3" w:hAnsi="Times New Roman Bold Italic" w:cs="Times New Roman"/>
      <w:color w:val="000000"/>
      <w:sz w:val="22"/>
      <w:szCs w:val="20"/>
    </w:rPr>
  </w:style>
  <w:style w:type="paragraph" w:customStyle="1" w:styleId="Bulletedlist">
    <w:name w:val="Bulleted list"/>
    <w:basedOn w:val="PlainText"/>
    <w:rsid w:val="004C6933"/>
    <w:pPr>
      <w:numPr>
        <w:numId w:val="14"/>
      </w:numPr>
      <w:tabs>
        <w:tab w:val="clear" w:pos="360"/>
      </w:tabs>
      <w:spacing w:before="120"/>
      <w:ind w:left="720"/>
      <w:jc w:val="both"/>
    </w:pPr>
    <w:rPr>
      <w:rFonts w:ascii="Verdana" w:eastAsia="Times New Roman" w:hAnsi="Verdana" w:cs="Verdana"/>
      <w:bCs/>
      <w:sz w:val="17"/>
      <w:szCs w:val="17"/>
    </w:rPr>
  </w:style>
  <w:style w:type="character" w:customStyle="1" w:styleId="Jobtitle">
    <w:name w:val="Job title"/>
    <w:basedOn w:val="DefaultParagraphFont"/>
    <w:rsid w:val="004C6933"/>
    <w:rPr>
      <w:rFonts w:cs="Times New Roman"/>
      <w:b/>
      <w:bCs/>
      <w:sz w:val="17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C6933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C6933"/>
    <w:rPr>
      <w:rFonts w:ascii="Courier" w:hAnsi="Courier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B36C7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926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26E1"/>
  </w:style>
  <w:style w:type="paragraph" w:styleId="Footer">
    <w:name w:val="footer"/>
    <w:basedOn w:val="Normal"/>
    <w:link w:val="FooterChar"/>
    <w:uiPriority w:val="99"/>
    <w:semiHidden/>
    <w:unhideWhenUsed/>
    <w:rsid w:val="00C926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26E1"/>
  </w:style>
  <w:style w:type="character" w:styleId="CommentReference">
    <w:name w:val="annotation reference"/>
    <w:basedOn w:val="DefaultParagraphFont"/>
    <w:uiPriority w:val="99"/>
    <w:semiHidden/>
    <w:unhideWhenUsed/>
    <w:rsid w:val="00F356A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56A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56A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56A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56A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56A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6A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5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7197"/>
    <w:rPr>
      <w:color w:val="0000FF" w:themeColor="hyperlink"/>
      <w:u w:val="single"/>
    </w:rPr>
  </w:style>
  <w:style w:type="paragraph" w:customStyle="1" w:styleId="FreeForm">
    <w:name w:val="Free Form"/>
    <w:rsid w:val="00682F51"/>
    <w:rPr>
      <w:rFonts w:ascii="Times New Roman" w:eastAsia="ヒラギノ角ゴ Pro W3" w:hAnsi="Times New Roman" w:cs="Times New Roman"/>
      <w:color w:val="000000"/>
      <w:sz w:val="20"/>
      <w:szCs w:val="20"/>
    </w:rPr>
  </w:style>
  <w:style w:type="paragraph" w:customStyle="1" w:styleId="Footer1">
    <w:name w:val="Footer1"/>
    <w:rsid w:val="00682F51"/>
    <w:pPr>
      <w:tabs>
        <w:tab w:val="center" w:pos="4320"/>
        <w:tab w:val="right" w:pos="8640"/>
      </w:tabs>
    </w:pPr>
    <w:rPr>
      <w:rFonts w:ascii="Times New Roman" w:eastAsia="ヒラギノ角ゴ Pro W3" w:hAnsi="Times New Roman" w:cs="Times New Roman"/>
      <w:color w:val="000000"/>
      <w:sz w:val="20"/>
      <w:szCs w:val="20"/>
    </w:rPr>
  </w:style>
  <w:style w:type="paragraph" w:customStyle="1" w:styleId="BodyTextIndent1">
    <w:name w:val="Body Text Indent1"/>
    <w:rsid w:val="00682F51"/>
    <w:pPr>
      <w:tabs>
        <w:tab w:val="left" w:pos="360"/>
        <w:tab w:val="left" w:pos="3600"/>
        <w:tab w:val="left" w:pos="8640"/>
        <w:tab w:val="left" w:pos="10620"/>
      </w:tabs>
      <w:ind w:left="1530"/>
    </w:pPr>
    <w:rPr>
      <w:rFonts w:ascii="Times New Roman" w:eastAsia="ヒラギノ角ゴ Pro W3" w:hAnsi="Times New Roman" w:cs="Times New Roman"/>
      <w:color w:val="000000"/>
      <w:sz w:val="22"/>
      <w:szCs w:val="20"/>
    </w:rPr>
  </w:style>
  <w:style w:type="paragraph" w:customStyle="1" w:styleId="Body">
    <w:name w:val="Body"/>
    <w:rsid w:val="00682F51"/>
    <w:rPr>
      <w:rFonts w:ascii="Helvetica" w:eastAsia="ヒラギノ角ゴ Pro W3" w:hAnsi="Helvetica" w:cs="Times New Roman"/>
      <w:color w:val="000000"/>
      <w:szCs w:val="20"/>
    </w:rPr>
  </w:style>
  <w:style w:type="paragraph" w:customStyle="1" w:styleId="Heading5A">
    <w:name w:val="Heading 5 A"/>
    <w:next w:val="Normal"/>
    <w:rsid w:val="00C263AA"/>
    <w:pPr>
      <w:keepNext/>
      <w:jc w:val="center"/>
      <w:outlineLvl w:val="4"/>
    </w:pPr>
    <w:rPr>
      <w:rFonts w:ascii="Times New Roman Bold Italic" w:eastAsia="ヒラギノ角ゴ Pro W3" w:hAnsi="Times New Roman Bold Italic" w:cs="Times New Roman"/>
      <w:color w:val="000000"/>
      <w:sz w:val="22"/>
      <w:szCs w:val="20"/>
    </w:rPr>
  </w:style>
  <w:style w:type="paragraph" w:customStyle="1" w:styleId="Heading4A">
    <w:name w:val="Heading 4 A"/>
    <w:next w:val="Normal"/>
    <w:rsid w:val="00C263AA"/>
    <w:pPr>
      <w:keepNext/>
      <w:outlineLvl w:val="3"/>
    </w:pPr>
    <w:rPr>
      <w:rFonts w:ascii="Times New Roman Bold Italic" w:eastAsia="ヒラギノ角ゴ Pro W3" w:hAnsi="Times New Roman Bold Italic" w:cs="Times New Roman"/>
      <w:color w:val="000000"/>
      <w:sz w:val="22"/>
      <w:szCs w:val="20"/>
    </w:rPr>
  </w:style>
  <w:style w:type="paragraph" w:customStyle="1" w:styleId="Bulletedlist">
    <w:name w:val="Bulleted list"/>
    <w:basedOn w:val="PlainText"/>
    <w:rsid w:val="004C6933"/>
    <w:pPr>
      <w:numPr>
        <w:numId w:val="14"/>
      </w:numPr>
      <w:tabs>
        <w:tab w:val="clear" w:pos="360"/>
      </w:tabs>
      <w:spacing w:before="120"/>
      <w:ind w:left="720"/>
      <w:jc w:val="both"/>
    </w:pPr>
    <w:rPr>
      <w:rFonts w:ascii="Verdana" w:eastAsia="Times New Roman" w:hAnsi="Verdana" w:cs="Verdana"/>
      <w:bCs/>
      <w:sz w:val="17"/>
      <w:szCs w:val="17"/>
    </w:rPr>
  </w:style>
  <w:style w:type="character" w:customStyle="1" w:styleId="Jobtitle">
    <w:name w:val="Job title"/>
    <w:basedOn w:val="DefaultParagraphFont"/>
    <w:rsid w:val="004C6933"/>
    <w:rPr>
      <w:rFonts w:cs="Times New Roman"/>
      <w:b/>
      <w:bCs/>
      <w:sz w:val="17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C6933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C6933"/>
    <w:rPr>
      <w:rFonts w:ascii="Courier" w:hAnsi="Courier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B36C7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926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26E1"/>
  </w:style>
  <w:style w:type="paragraph" w:styleId="Footer">
    <w:name w:val="footer"/>
    <w:basedOn w:val="Normal"/>
    <w:link w:val="FooterChar"/>
    <w:uiPriority w:val="99"/>
    <w:semiHidden/>
    <w:unhideWhenUsed/>
    <w:rsid w:val="00C926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26E1"/>
  </w:style>
  <w:style w:type="character" w:styleId="CommentReference">
    <w:name w:val="annotation reference"/>
    <w:basedOn w:val="DefaultParagraphFont"/>
    <w:uiPriority w:val="99"/>
    <w:semiHidden/>
    <w:unhideWhenUsed/>
    <w:rsid w:val="00F356A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56A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56A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56A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56A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56A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6A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3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28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6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27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5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83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5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85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12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30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24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82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64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05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57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24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7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26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30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97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42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92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85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0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kristin.bratland@gmail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4D75B37-3940-C54C-950C-6570D6A6B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854</Words>
  <Characters>4870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Kristin Bratland</dc:creator>
  <cp:lastModifiedBy>Kristin Bratland</cp:lastModifiedBy>
  <cp:revision>16</cp:revision>
  <cp:lastPrinted>2014-05-06T17:00:00Z</cp:lastPrinted>
  <dcterms:created xsi:type="dcterms:W3CDTF">2014-07-26T16:49:00Z</dcterms:created>
  <dcterms:modified xsi:type="dcterms:W3CDTF">2014-08-07T19:00:00Z</dcterms:modified>
</cp:coreProperties>
</file>